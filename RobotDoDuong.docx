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009BB644" w14:textId="77777777" w:rsidR="00027D5D" w:rsidRDefault="00027D5D" w:rsidP="00027D5D">
      <w:pPr>
        <w:pStyle w:val="NormalH"/>
        <w:rPr>
          <w:color w:val="951B13"/>
        </w:rPr>
        <w:sectPr w:rsidR="00027D5D"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1200C526" w14:textId="32ABB717" w:rsidR="00F34A9B" w:rsidRPr="0017102C" w:rsidRDefault="00F34A9B" w:rsidP="00027D5D">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6E112810"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924867">
          <w:rPr>
            <w:noProof/>
            <w:webHidden/>
          </w:rPr>
          <w:t>2</w:t>
        </w:r>
      </w:hyperlink>
    </w:p>
    <w:p w14:paraId="47D8A35B" w14:textId="492F1D6F"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924867">
          <w:rPr>
            <w:noProof/>
            <w:webHidden/>
          </w:rPr>
          <w:t>2</w:t>
        </w:r>
      </w:hyperlink>
    </w:p>
    <w:p w14:paraId="5CFFA9EE" w14:textId="224B0B58" w:rsidR="00AB2031" w:rsidRDefault="00F75D8B">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924867">
          <w:rPr>
            <w:noProof/>
            <w:webHidden/>
          </w:rPr>
          <w:t>2</w:t>
        </w:r>
      </w:hyperlink>
    </w:p>
    <w:p w14:paraId="5727016D" w14:textId="7965F796" w:rsidR="00AB2031" w:rsidRDefault="00F75D8B">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924867">
          <w:rPr>
            <w:noProof/>
            <w:webHidden/>
          </w:rPr>
          <w:t>2</w:t>
        </w:r>
      </w:hyperlink>
    </w:p>
    <w:p w14:paraId="0E6E9701" w14:textId="2EF9020E" w:rsidR="00AB2031" w:rsidRDefault="00F75D8B">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924867">
          <w:rPr>
            <w:noProof/>
            <w:webHidden/>
          </w:rPr>
          <w:t>2</w:t>
        </w:r>
      </w:hyperlink>
    </w:p>
    <w:p w14:paraId="43A3C420" w14:textId="3AFABA60"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F75D8B">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F75D8B">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F75D8B">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F75D8B">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F75D8B">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4E2B43AE" w:rsidR="00AB2031" w:rsidRDefault="00F75D8B">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924867">
          <w:rPr>
            <w:noProof/>
            <w:webHidden/>
          </w:rPr>
          <w:t>5</w:t>
        </w:r>
      </w:hyperlink>
    </w:p>
    <w:p w14:paraId="32C1494E" w14:textId="0289E779" w:rsidR="00AB2031" w:rsidRDefault="00F75D8B">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924867">
          <w:rPr>
            <w:noProof/>
            <w:webHidden/>
          </w:rPr>
          <w:t>5</w:t>
        </w:r>
      </w:hyperlink>
    </w:p>
    <w:p w14:paraId="3C25FACC" w14:textId="1C1DFAB5" w:rsidR="00AB2031" w:rsidRDefault="00F75D8B">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924867">
          <w:rPr>
            <w:noProof/>
            <w:webHidden/>
          </w:rPr>
          <w:t>5</w:t>
        </w:r>
      </w:hyperlink>
    </w:p>
    <w:p w14:paraId="18132633" w14:textId="66FEA0B5" w:rsidR="00AB2031" w:rsidRDefault="00F75D8B">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924867">
          <w:rPr>
            <w:noProof/>
            <w:webHidden/>
          </w:rPr>
          <w:t>6</w:t>
        </w:r>
      </w:hyperlink>
    </w:p>
    <w:p w14:paraId="31AD2DF2" w14:textId="4AE2C69E" w:rsidR="00AB2031" w:rsidRDefault="00F75D8B">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924867">
          <w:rPr>
            <w:noProof/>
            <w:webHidden/>
          </w:rPr>
          <w:t>6</w:t>
        </w:r>
      </w:hyperlink>
    </w:p>
    <w:p w14:paraId="5BC87853" w14:textId="103113F3"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924867">
          <w:rPr>
            <w:noProof/>
            <w:webHidden/>
          </w:rPr>
          <w:t>6</w:t>
        </w:r>
      </w:hyperlink>
    </w:p>
    <w:p w14:paraId="34BCF912" w14:textId="1C5C4AF0"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924867">
          <w:rPr>
            <w:noProof/>
            <w:webHidden/>
          </w:rPr>
          <w:t>7</w:t>
        </w:r>
      </w:hyperlink>
    </w:p>
    <w:p w14:paraId="50ABF71D" w14:textId="46B1FB4C" w:rsidR="00AB2031" w:rsidRDefault="00F75D8B">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924867">
          <w:rPr>
            <w:noProof/>
            <w:webHidden/>
          </w:rPr>
          <w:t>8</w:t>
        </w:r>
      </w:hyperlink>
    </w:p>
    <w:p w14:paraId="7033E9A0" w14:textId="0DE292DD" w:rsidR="00AB2031" w:rsidRDefault="00F75D8B">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F75D8B">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F75D8B">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F75D8B">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F75D8B">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F75D8B">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F75D8B">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F75D8B">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F75D8B">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footnotePr>
            <w:pos w:val="beneathText"/>
          </w:footnotePr>
          <w:pgSz w:w="11905" w:h="16837"/>
          <w:pgMar w:top="1138" w:right="1138" w:bottom="1138" w:left="1987" w:header="720" w:footer="720" w:gutter="0"/>
          <w:pgNumType w:start="1"/>
          <w:cols w:space="720"/>
          <w:titlePg/>
          <w:docGrid w:linePitch="360"/>
        </w:sectPr>
      </w:pPr>
      <w:bookmarkStart w:id="0" w:name="_GoBack"/>
      <w:bookmarkEnd w:id="0"/>
    </w:p>
    <w:p w14:paraId="65C4AB10" w14:textId="4424C1D2" w:rsidR="008410A0" w:rsidRDefault="00A62F4F" w:rsidP="008410A0">
      <w:pPr>
        <w:pStyle w:val="Heading1"/>
      </w:pPr>
      <w:bookmarkStart w:id="1" w:name="_Toc527975125"/>
      <w:r>
        <w:lastRenderedPageBreak/>
        <w:t>Giới thiệu dự án</w:t>
      </w:r>
      <w:bookmarkEnd w:id="1"/>
    </w:p>
    <w:p w14:paraId="512C5E91" w14:textId="2DAC712C" w:rsidR="00397628" w:rsidRPr="00E950D8" w:rsidRDefault="00027D5D" w:rsidP="00027D5D">
      <w:pPr>
        <w:ind w:firstLine="432"/>
        <w:rPr>
          <w:rFonts w:cs="Tahoma"/>
          <w:sz w:val="24"/>
          <w:szCs w:val="24"/>
        </w:rPr>
      </w:pPr>
      <w:r>
        <w:rPr>
          <w:rFonts w:cs="Tahoma"/>
          <w:sz w:val="24"/>
          <w:szCs w:val="24"/>
        </w:rPr>
        <w:t>Ngiên cứu và phát triển</w:t>
      </w:r>
      <w:r w:rsidR="00E950D8">
        <w:rPr>
          <w:rFonts w:cs="Tahoma"/>
          <w:sz w:val="24"/>
          <w:szCs w:val="24"/>
        </w:rPr>
        <w:t xml:space="preserve"> robot dò đường</w:t>
      </w:r>
    </w:p>
    <w:p w14:paraId="5E1510E8" w14:textId="23360A6C" w:rsidR="00A62F4F" w:rsidRDefault="00A62F4F" w:rsidP="00A62F4F">
      <w:pPr>
        <w:pStyle w:val="Heading1"/>
      </w:pPr>
      <w:bookmarkStart w:id="2" w:name="_Toc527975126"/>
      <w:r>
        <w:t>Các nhân sự tham gia dự án</w:t>
      </w:r>
      <w:bookmarkEnd w:id="2"/>
    </w:p>
    <w:p w14:paraId="416F62C7" w14:textId="4B172195" w:rsidR="00587AEE" w:rsidRDefault="00587AEE" w:rsidP="00587AEE">
      <w:pPr>
        <w:pStyle w:val="Heading2"/>
      </w:pPr>
      <w:bookmarkStart w:id="3" w:name="_Toc527975127"/>
      <w:r>
        <w:t>Thông tin liên hệ phía khách hàng</w:t>
      </w:r>
      <w:bookmarkEnd w:id="3"/>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4" w:name="_Toc527975128"/>
      <w:r>
        <w:t>Thông tin liên hệ phía công ty</w:t>
      </w:r>
      <w:bookmarkEnd w:id="4"/>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5"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5C00DCE5" w:rsidR="00587AEE" w:rsidRDefault="00831C86" w:rsidP="00831C86">
      <w:pPr>
        <w:pStyle w:val="Heading2"/>
      </w:pPr>
      <w:r>
        <w:t xml:space="preserve"> </w:t>
      </w:r>
      <w:r w:rsidR="00587AEE">
        <w:t>Phân chia vai trò của thành viên dự án và khách hàng</w:t>
      </w:r>
      <w:bookmarkEnd w:id="5"/>
    </w:p>
    <w:p w14:paraId="28273681" w14:textId="2899EEC9" w:rsidR="00D420B2" w:rsidRPr="00D420B2" w:rsidRDefault="00D420B2" w:rsidP="00D420B2">
      <w:pPr>
        <w:rPr>
          <w:b/>
          <w:sz w:val="24"/>
          <w:szCs w:val="24"/>
          <w:u w:val="single"/>
        </w:rPr>
      </w:pPr>
      <w:r w:rsidRPr="00D420B2">
        <w:rPr>
          <w:b/>
          <w:sz w:val="24"/>
          <w:szCs w:val="24"/>
          <w:u w:val="single"/>
        </w:rPr>
        <w:t>Khách hàng</w:t>
      </w:r>
      <w:r>
        <w:rPr>
          <w:b/>
          <w:sz w:val="24"/>
          <w:szCs w:val="24"/>
          <w:u w:val="single"/>
        </w:rPr>
        <w:t>:</w:t>
      </w:r>
    </w:p>
    <w:p w14:paraId="41A209B9" w14:textId="418CF939" w:rsidR="00D420B2" w:rsidRDefault="00D420B2" w:rsidP="00D420B2">
      <w:pPr>
        <w:rPr>
          <w:sz w:val="24"/>
          <w:szCs w:val="24"/>
        </w:rPr>
      </w:pPr>
      <w:r w:rsidRPr="00D420B2">
        <w:rPr>
          <w:b/>
          <w:sz w:val="24"/>
          <w:szCs w:val="24"/>
        </w:rPr>
        <w:t>Công ty</w:t>
      </w:r>
      <w:r>
        <w:rPr>
          <w:sz w:val="24"/>
          <w:szCs w:val="24"/>
        </w:rPr>
        <w:t>: BKTech</w:t>
      </w:r>
    </w:p>
    <w:p w14:paraId="5841E0E3" w14:textId="3F1A75DB" w:rsidR="00D420B2" w:rsidRDefault="00D420B2" w:rsidP="00D420B2">
      <w:pPr>
        <w:rPr>
          <w:sz w:val="24"/>
          <w:szCs w:val="24"/>
        </w:rPr>
      </w:pPr>
      <w:r w:rsidRPr="00D420B2">
        <w:rPr>
          <w:b/>
          <w:sz w:val="24"/>
          <w:szCs w:val="24"/>
        </w:rPr>
        <w:t>Địa chỉ</w:t>
      </w:r>
      <w:r>
        <w:rPr>
          <w:sz w:val="24"/>
          <w:szCs w:val="24"/>
        </w:rPr>
        <w:t>: số 10 Lê Thanh Nghị, quận Hai Bà Trưng, Hà Nội</w:t>
      </w:r>
    </w:p>
    <w:p w14:paraId="75282786" w14:textId="55A337B9" w:rsidR="00D420B2" w:rsidRDefault="00D420B2" w:rsidP="00D420B2">
      <w:pPr>
        <w:rPr>
          <w:sz w:val="24"/>
          <w:szCs w:val="24"/>
        </w:rPr>
      </w:pPr>
      <w:r w:rsidRPr="00D420B2">
        <w:rPr>
          <w:b/>
          <w:sz w:val="24"/>
          <w:szCs w:val="24"/>
        </w:rPr>
        <w:t>Mail</w:t>
      </w:r>
      <w:r>
        <w:rPr>
          <w:sz w:val="24"/>
          <w:szCs w:val="24"/>
        </w:rPr>
        <w:t xml:space="preserve">: </w:t>
      </w:r>
      <w:hyperlink r:id="rId11" w:history="1">
        <w:r w:rsidRPr="00BD4E43">
          <w:rPr>
            <w:rStyle w:val="Hyperlink"/>
            <w:sz w:val="24"/>
            <w:szCs w:val="24"/>
          </w:rPr>
          <w:t>home@bkt.com.vn</w:t>
        </w:r>
      </w:hyperlink>
    </w:p>
    <w:p w14:paraId="37DB9174" w14:textId="6F5708CD" w:rsidR="00D420B2" w:rsidRDefault="00D420B2" w:rsidP="00D420B2">
      <w:pPr>
        <w:rPr>
          <w:sz w:val="24"/>
          <w:szCs w:val="24"/>
        </w:rPr>
      </w:pPr>
      <w:r w:rsidRPr="00D420B2">
        <w:rPr>
          <w:b/>
          <w:sz w:val="24"/>
          <w:szCs w:val="24"/>
        </w:rPr>
        <w:t>Tel</w:t>
      </w:r>
      <w:r>
        <w:rPr>
          <w:sz w:val="24"/>
          <w:szCs w:val="24"/>
        </w:rPr>
        <w:t>: 0123456789</w:t>
      </w:r>
    </w:p>
    <w:p w14:paraId="78F9A46B" w14:textId="040B354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9272" w:type="dxa"/>
        <w:tblInd w:w="-5" w:type="dxa"/>
        <w:tblLook w:val="04A0" w:firstRow="1" w:lastRow="0" w:firstColumn="1" w:lastColumn="0" w:noHBand="0" w:noVBand="1"/>
      </w:tblPr>
      <w:tblGrid>
        <w:gridCol w:w="676"/>
        <w:gridCol w:w="1037"/>
        <w:gridCol w:w="2037"/>
        <w:gridCol w:w="1241"/>
        <w:gridCol w:w="785"/>
        <w:gridCol w:w="733"/>
        <w:gridCol w:w="1065"/>
        <w:gridCol w:w="857"/>
        <w:gridCol w:w="841"/>
      </w:tblGrid>
      <w:tr w:rsidR="00440495" w14:paraId="701CFA98"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1380D79A" w14:textId="77B3CCBC" w:rsidR="00440495" w:rsidRDefault="00440495" w:rsidP="008767C6">
            <w:pPr>
              <w:jc w:val="center"/>
              <w:rPr>
                <w:sz w:val="24"/>
                <w:szCs w:val="24"/>
              </w:rPr>
            </w:pPr>
            <w:r>
              <w:rPr>
                <w:sz w:val="24"/>
                <w:szCs w:val="24"/>
              </w:rPr>
              <w:t>STT</w:t>
            </w:r>
          </w:p>
        </w:tc>
        <w:tc>
          <w:tcPr>
            <w:tcW w:w="1037" w:type="dxa"/>
          </w:tcPr>
          <w:p w14:paraId="50DBFC45" w14:textId="01364AB7"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036" w:type="dxa"/>
          </w:tcPr>
          <w:p w14:paraId="2269CE4A" w14:textId="329579B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242" w:type="dxa"/>
          </w:tcPr>
          <w:p w14:paraId="501BC3F3" w14:textId="08FB373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54391DAA" w14:textId="2CDFA0D1"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2E33DB2D" w14:textId="1AD924DE"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166C0DB7" w14:textId="087BAD8F"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57" w:type="dxa"/>
          </w:tcPr>
          <w:p w14:paraId="4A56DA14" w14:textId="15DFFDC2"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Ghép nối hạ tầng hiện có</w:t>
            </w:r>
          </w:p>
        </w:tc>
        <w:tc>
          <w:tcPr>
            <w:tcW w:w="841" w:type="dxa"/>
          </w:tcPr>
          <w:p w14:paraId="00F91EBD" w14:textId="2A30D513" w:rsidR="00440495" w:rsidRDefault="00440495" w:rsidP="008767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440495" w14:paraId="3E311DB6" w14:textId="77777777" w:rsidTr="006F30A2">
        <w:tc>
          <w:tcPr>
            <w:cnfStyle w:val="001000000000" w:firstRow="0" w:lastRow="0" w:firstColumn="1" w:lastColumn="0" w:oddVBand="0" w:evenVBand="0" w:oddHBand="0" w:evenHBand="0" w:firstRowFirstColumn="0" w:firstRowLastColumn="0" w:lastRowFirstColumn="0" w:lastRowLastColumn="0"/>
            <w:tcW w:w="676" w:type="dxa"/>
          </w:tcPr>
          <w:p w14:paraId="22C6936E" w14:textId="55EFF308" w:rsidR="00440495" w:rsidRDefault="00440495" w:rsidP="006F30A2">
            <w:pPr>
              <w:jc w:val="center"/>
              <w:rPr>
                <w:sz w:val="24"/>
                <w:szCs w:val="24"/>
              </w:rPr>
            </w:pPr>
            <w:r>
              <w:rPr>
                <w:sz w:val="24"/>
                <w:szCs w:val="24"/>
              </w:rPr>
              <w:t>1</w:t>
            </w:r>
          </w:p>
        </w:tc>
        <w:tc>
          <w:tcPr>
            <w:tcW w:w="1037" w:type="dxa"/>
          </w:tcPr>
          <w:p w14:paraId="3712ABDE" w14:textId="394FF0D2"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Việt An</w:t>
            </w:r>
          </w:p>
        </w:tc>
        <w:tc>
          <w:tcPr>
            <w:tcW w:w="2036" w:type="dxa"/>
          </w:tcPr>
          <w:p w14:paraId="6258335F" w14:textId="1CD0EB1E"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F30A2">
              <w:rPr>
                <w:sz w:val="24"/>
                <w:szCs w:val="24"/>
              </w:rPr>
              <w:t>annv@bkt.</w:t>
            </w:r>
            <w:r w:rsidR="006F30A2">
              <w:rPr>
                <w:sz w:val="24"/>
                <w:szCs w:val="24"/>
              </w:rPr>
              <w:t>com</w:t>
            </w:r>
          </w:p>
        </w:tc>
        <w:tc>
          <w:tcPr>
            <w:tcW w:w="1242" w:type="dxa"/>
          </w:tcPr>
          <w:p w14:paraId="6CB7A78A" w14:textId="56B245F7" w:rsidR="00440495" w:rsidRDefault="00440495"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5CA345C7" w14:textId="232E2907"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Kiểm soát kỹ </w:t>
            </w:r>
            <w:r>
              <w:rPr>
                <w:sz w:val="24"/>
                <w:szCs w:val="24"/>
              </w:rPr>
              <w:lastRenderedPageBreak/>
              <w:t>thuật</w:t>
            </w:r>
          </w:p>
        </w:tc>
        <w:tc>
          <w:tcPr>
            <w:tcW w:w="733" w:type="dxa"/>
          </w:tcPr>
          <w:p w14:paraId="7EB8CBD0" w14:textId="0CD62722"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To</w:t>
            </w:r>
          </w:p>
        </w:tc>
        <w:tc>
          <w:tcPr>
            <w:tcW w:w="1065" w:type="dxa"/>
          </w:tcPr>
          <w:p w14:paraId="126FF9AE" w14:textId="03153CA1"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57" w:type="dxa"/>
          </w:tcPr>
          <w:p w14:paraId="6CCA3949" w14:textId="1DDBA1B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841" w:type="dxa"/>
          </w:tcPr>
          <w:p w14:paraId="2504A4C0" w14:textId="790C1D6B" w:rsidR="00440495" w:rsidRDefault="008767C6"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440495" w14:paraId="283659CB"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7D4D9F49" w14:textId="2C9EBC19" w:rsidR="00440495" w:rsidRDefault="00440495" w:rsidP="006F30A2">
            <w:pPr>
              <w:jc w:val="center"/>
              <w:rPr>
                <w:sz w:val="24"/>
                <w:szCs w:val="24"/>
              </w:rPr>
            </w:pPr>
            <w:r>
              <w:rPr>
                <w:sz w:val="24"/>
                <w:szCs w:val="24"/>
              </w:rPr>
              <w:lastRenderedPageBreak/>
              <w:t>2</w:t>
            </w:r>
          </w:p>
        </w:tc>
        <w:tc>
          <w:tcPr>
            <w:tcW w:w="1037" w:type="dxa"/>
          </w:tcPr>
          <w:p w14:paraId="25E4C15C" w14:textId="253CC774"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Đào Thị Hạnh</w:t>
            </w:r>
          </w:p>
        </w:tc>
        <w:tc>
          <w:tcPr>
            <w:tcW w:w="2036" w:type="dxa"/>
          </w:tcPr>
          <w:p w14:paraId="53DABA6A" w14:textId="61FDCD2C" w:rsidR="00440495"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hanhdt@bkt.com</w:t>
            </w:r>
          </w:p>
        </w:tc>
        <w:tc>
          <w:tcPr>
            <w:tcW w:w="1242" w:type="dxa"/>
          </w:tcPr>
          <w:p w14:paraId="092E661A" w14:textId="17170AEF" w:rsidR="00440495" w:rsidRDefault="00440495"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540FB502" w14:textId="3FA82C8E"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799FE517" w14:textId="7D06122D"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06249B9F" w14:textId="2CF350D7"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57" w:type="dxa"/>
          </w:tcPr>
          <w:p w14:paraId="4572C468" w14:textId="00CC45A0"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841" w:type="dxa"/>
          </w:tcPr>
          <w:p w14:paraId="5EE5929C" w14:textId="05B78DA3" w:rsidR="00440495" w:rsidRDefault="008767C6"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7BD07BE7" w14:textId="71A1CD3A" w:rsidR="00B0583E" w:rsidRDefault="00B0583E" w:rsidP="00A17A47">
      <w:pPr>
        <w:rPr>
          <w:sz w:val="24"/>
          <w:szCs w:val="24"/>
        </w:rPr>
      </w:pPr>
    </w:p>
    <w:p w14:paraId="674B1969" w14:textId="2B8AB6A1" w:rsidR="00D420B2" w:rsidRPr="006F30A2" w:rsidRDefault="00D420B2" w:rsidP="00A17A47">
      <w:pPr>
        <w:rPr>
          <w:b/>
          <w:sz w:val="24"/>
          <w:szCs w:val="24"/>
          <w:u w:val="single"/>
        </w:rPr>
      </w:pPr>
      <w:r w:rsidRPr="006F30A2">
        <w:rPr>
          <w:b/>
          <w:sz w:val="24"/>
          <w:szCs w:val="24"/>
          <w:u w:val="single"/>
        </w:rPr>
        <w:t>Thành viên đội dự án:</w:t>
      </w:r>
    </w:p>
    <w:p w14:paraId="493B7C35" w14:textId="31F81930" w:rsidR="00D420B2" w:rsidRDefault="00D420B2" w:rsidP="00A17A47">
      <w:pPr>
        <w:rPr>
          <w:sz w:val="24"/>
          <w:szCs w:val="24"/>
        </w:rPr>
      </w:pPr>
      <w:r w:rsidRPr="006F30A2">
        <w:rPr>
          <w:b/>
          <w:sz w:val="24"/>
          <w:szCs w:val="24"/>
        </w:rPr>
        <w:t>Công ty</w:t>
      </w:r>
      <w:r>
        <w:rPr>
          <w:sz w:val="24"/>
          <w:szCs w:val="24"/>
        </w:rPr>
        <w:t>: AHLV</w:t>
      </w:r>
    </w:p>
    <w:p w14:paraId="15EB17D0" w14:textId="4EA490F2" w:rsidR="00D420B2" w:rsidRDefault="00D420B2" w:rsidP="00A17A47">
      <w:pPr>
        <w:rPr>
          <w:sz w:val="24"/>
          <w:szCs w:val="24"/>
        </w:rPr>
      </w:pPr>
      <w:r w:rsidRPr="006F30A2">
        <w:rPr>
          <w:b/>
          <w:sz w:val="24"/>
          <w:szCs w:val="24"/>
        </w:rPr>
        <w:t>Địa chỉ</w:t>
      </w:r>
      <w:r>
        <w:rPr>
          <w:sz w:val="24"/>
          <w:szCs w:val="24"/>
        </w:rPr>
        <w:t>: số 295 Bạch Mai, quận Hai Bà Trưng, Hà Nội.</w:t>
      </w:r>
    </w:p>
    <w:p w14:paraId="1A5984AF" w14:textId="62D0942F" w:rsidR="00D420B2" w:rsidRDefault="00D420B2" w:rsidP="00A17A47">
      <w:pPr>
        <w:rPr>
          <w:sz w:val="24"/>
          <w:szCs w:val="24"/>
        </w:rPr>
      </w:pPr>
      <w:r w:rsidRPr="006F30A2">
        <w:rPr>
          <w:b/>
          <w:sz w:val="24"/>
          <w:szCs w:val="24"/>
        </w:rPr>
        <w:t>Mail</w:t>
      </w:r>
      <w:r>
        <w:rPr>
          <w:sz w:val="24"/>
          <w:szCs w:val="24"/>
        </w:rPr>
        <w:t xml:space="preserve">: </w:t>
      </w:r>
      <w:hyperlink r:id="rId12" w:history="1">
        <w:r w:rsidRPr="00BD4E43">
          <w:rPr>
            <w:rStyle w:val="Hyperlink"/>
            <w:sz w:val="24"/>
            <w:szCs w:val="24"/>
          </w:rPr>
          <w:t>home@ahlv.com.vn</w:t>
        </w:r>
      </w:hyperlink>
    </w:p>
    <w:p w14:paraId="43AE4668" w14:textId="652F3DB1" w:rsidR="00D420B2" w:rsidRDefault="00D420B2" w:rsidP="00A17A47">
      <w:pPr>
        <w:rPr>
          <w:sz w:val="24"/>
          <w:szCs w:val="24"/>
        </w:rPr>
      </w:pPr>
      <w:r w:rsidRPr="006F30A2">
        <w:rPr>
          <w:b/>
          <w:sz w:val="24"/>
          <w:szCs w:val="24"/>
        </w:rPr>
        <w:t>Tel</w:t>
      </w:r>
      <w:r>
        <w:rPr>
          <w:sz w:val="24"/>
          <w:szCs w:val="24"/>
        </w:rPr>
        <w:t>: 0987654321</w:t>
      </w:r>
    </w:p>
    <w:p w14:paraId="4F5F549B" w14:textId="77777777" w:rsidR="00D420B2" w:rsidRPr="00D420B2" w:rsidRDefault="00D420B2" w:rsidP="00D420B2">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45"/>
        <w:gridCol w:w="1506"/>
        <w:gridCol w:w="2198"/>
        <w:gridCol w:w="1279"/>
        <w:gridCol w:w="1110"/>
        <w:gridCol w:w="961"/>
        <w:gridCol w:w="1061"/>
      </w:tblGrid>
      <w:tr w:rsidR="006F30A2" w:rsidRPr="006F30A2" w14:paraId="576D92D0" w14:textId="77777777" w:rsidTr="006F3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5E7FD4A" w14:textId="501BF676" w:rsidR="00D420B2" w:rsidRPr="006F30A2" w:rsidRDefault="00D420B2" w:rsidP="006F30A2">
            <w:pPr>
              <w:jc w:val="center"/>
              <w:rPr>
                <w:b w:val="0"/>
                <w:sz w:val="24"/>
                <w:szCs w:val="24"/>
              </w:rPr>
            </w:pPr>
            <w:r w:rsidRPr="006F30A2">
              <w:rPr>
                <w:b w:val="0"/>
                <w:sz w:val="24"/>
                <w:szCs w:val="24"/>
              </w:rPr>
              <w:t>STT</w:t>
            </w:r>
          </w:p>
        </w:tc>
        <w:tc>
          <w:tcPr>
            <w:tcW w:w="1945" w:type="dxa"/>
          </w:tcPr>
          <w:p w14:paraId="1FECD587" w14:textId="148EE09C"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C8671F" w14:textId="6E4143CA"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w:t>
            </w:r>
            <w:r w:rsidR="00D420B2" w:rsidRPr="006F30A2">
              <w:rPr>
                <w:b w:val="0"/>
                <w:sz w:val="24"/>
                <w:szCs w:val="24"/>
              </w:rPr>
              <w:t>ail</w:t>
            </w:r>
          </w:p>
        </w:tc>
        <w:tc>
          <w:tcPr>
            <w:tcW w:w="1251" w:type="dxa"/>
          </w:tcPr>
          <w:p w14:paraId="3228EA40" w14:textId="58D2987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w:t>
            </w:r>
            <w:r w:rsidR="00D420B2" w:rsidRPr="006F30A2">
              <w:rPr>
                <w:b w:val="0"/>
                <w:sz w:val="24"/>
                <w:szCs w:val="24"/>
              </w:rPr>
              <w:t>el</w:t>
            </w:r>
          </w:p>
        </w:tc>
        <w:tc>
          <w:tcPr>
            <w:tcW w:w="1251" w:type="dxa"/>
          </w:tcPr>
          <w:p w14:paraId="66AF78DB" w14:textId="1E22A2EB" w:rsidR="00D420B2" w:rsidRPr="006F30A2" w:rsidRDefault="00D420B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74BC6111" w14:textId="1F236036"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9E4BE83" w14:textId="2718A5AE" w:rsidR="00D420B2" w:rsidRPr="006F30A2" w:rsidRDefault="006F30A2" w:rsidP="006F30A2">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6F30A2" w:rsidRPr="006F30A2" w14:paraId="063CBFFF"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21A60CB5" w14:textId="01029601" w:rsidR="00D420B2" w:rsidRPr="006F30A2" w:rsidRDefault="006F30A2" w:rsidP="006F30A2">
            <w:pPr>
              <w:jc w:val="center"/>
              <w:rPr>
                <w:b w:val="0"/>
                <w:sz w:val="24"/>
                <w:szCs w:val="24"/>
              </w:rPr>
            </w:pPr>
            <w:r w:rsidRPr="006F30A2">
              <w:rPr>
                <w:b w:val="0"/>
                <w:sz w:val="24"/>
                <w:szCs w:val="24"/>
              </w:rPr>
              <w:t>1</w:t>
            </w:r>
          </w:p>
        </w:tc>
        <w:tc>
          <w:tcPr>
            <w:tcW w:w="1945" w:type="dxa"/>
          </w:tcPr>
          <w:p w14:paraId="7A4238BE" w14:textId="1CB24999"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Công Ngọc Anh</w:t>
            </w:r>
          </w:p>
        </w:tc>
        <w:tc>
          <w:tcPr>
            <w:tcW w:w="1252" w:type="dxa"/>
          </w:tcPr>
          <w:p w14:paraId="5987CBAE" w14:textId="6D871448" w:rsidR="00D420B2" w:rsidRPr="006F30A2" w:rsidRDefault="00F75D8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006F30A2" w:rsidRPr="00BD4E43">
                <w:rPr>
                  <w:rStyle w:val="Hyperlink"/>
                  <w:sz w:val="24"/>
                  <w:szCs w:val="24"/>
                </w:rPr>
                <w:t>anhncn@ahlv.com</w:t>
              </w:r>
            </w:hyperlink>
          </w:p>
        </w:tc>
        <w:tc>
          <w:tcPr>
            <w:tcW w:w="1251" w:type="dxa"/>
          </w:tcPr>
          <w:p w14:paraId="499DB963"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42DDE960" w14:textId="0A06D6B4"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Kỹ thuật+ Phát triển sản phẩm</w:t>
            </w:r>
          </w:p>
        </w:tc>
        <w:tc>
          <w:tcPr>
            <w:tcW w:w="1252" w:type="dxa"/>
          </w:tcPr>
          <w:p w14:paraId="564EDC9E" w14:textId="1D3DFC43"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2A7283F3" w14:textId="27DCFC5D"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r w:rsidR="006F30A2">
              <w:rPr>
                <w:sz w:val="24"/>
                <w:szCs w:val="24"/>
              </w:rPr>
              <w:t>%</w:t>
            </w:r>
          </w:p>
        </w:tc>
      </w:tr>
      <w:tr w:rsidR="006F30A2" w:rsidRPr="006F30A2" w14:paraId="0F42FDDE"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39E4E62" w14:textId="3F1F8989" w:rsidR="00D420B2" w:rsidRPr="006F30A2" w:rsidRDefault="006F30A2" w:rsidP="006F30A2">
            <w:pPr>
              <w:jc w:val="center"/>
              <w:rPr>
                <w:b w:val="0"/>
                <w:sz w:val="24"/>
                <w:szCs w:val="24"/>
              </w:rPr>
            </w:pPr>
            <w:r>
              <w:rPr>
                <w:b w:val="0"/>
                <w:sz w:val="24"/>
                <w:szCs w:val="24"/>
              </w:rPr>
              <w:t>2</w:t>
            </w:r>
          </w:p>
        </w:tc>
        <w:tc>
          <w:tcPr>
            <w:tcW w:w="1945" w:type="dxa"/>
          </w:tcPr>
          <w:p w14:paraId="4B320102" w14:textId="7B62B87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Thị Lương</w:t>
            </w:r>
          </w:p>
        </w:tc>
        <w:tc>
          <w:tcPr>
            <w:tcW w:w="1252" w:type="dxa"/>
          </w:tcPr>
          <w:p w14:paraId="585D89C9" w14:textId="7326EBC3" w:rsidR="00D420B2" w:rsidRPr="006F30A2" w:rsidRDefault="00F75D8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4" w:history="1">
              <w:r w:rsidR="006F30A2" w:rsidRPr="00BD4E43">
                <w:rPr>
                  <w:rStyle w:val="Hyperlink"/>
                  <w:sz w:val="24"/>
                  <w:szCs w:val="24"/>
                </w:rPr>
                <w:t>luongnt@ahlv.com</w:t>
              </w:r>
            </w:hyperlink>
          </w:p>
        </w:tc>
        <w:tc>
          <w:tcPr>
            <w:tcW w:w="1251" w:type="dxa"/>
          </w:tcPr>
          <w:p w14:paraId="177BB89E" w14:textId="2CCB7D3C"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20152340</w:t>
            </w:r>
          </w:p>
        </w:tc>
        <w:tc>
          <w:tcPr>
            <w:tcW w:w="1251" w:type="dxa"/>
          </w:tcPr>
          <w:p w14:paraId="00663BA7" w14:textId="15588017"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6D0B1642" w14:textId="3E8386A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5D61E2B4" w14:textId="5C7622B9"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r w:rsidR="006F30A2">
              <w:rPr>
                <w:sz w:val="24"/>
                <w:szCs w:val="24"/>
              </w:rPr>
              <w:t>%</w:t>
            </w:r>
          </w:p>
        </w:tc>
      </w:tr>
      <w:tr w:rsidR="006F30A2" w:rsidRPr="006F30A2" w14:paraId="78A01CC5" w14:textId="77777777" w:rsidTr="006F30A2">
        <w:tc>
          <w:tcPr>
            <w:cnfStyle w:val="001000000000" w:firstRow="0" w:lastRow="0" w:firstColumn="1" w:lastColumn="0" w:oddVBand="0" w:evenVBand="0" w:oddHBand="0" w:evenHBand="0" w:firstRowFirstColumn="0" w:firstRowLastColumn="0" w:lastRowFirstColumn="0" w:lastRowLastColumn="0"/>
            <w:tcW w:w="557" w:type="dxa"/>
          </w:tcPr>
          <w:p w14:paraId="1811E566" w14:textId="1C72505E" w:rsidR="00D420B2" w:rsidRPr="006F30A2" w:rsidRDefault="006F30A2" w:rsidP="006F30A2">
            <w:pPr>
              <w:jc w:val="center"/>
              <w:rPr>
                <w:b w:val="0"/>
                <w:sz w:val="24"/>
                <w:szCs w:val="24"/>
              </w:rPr>
            </w:pPr>
            <w:r>
              <w:rPr>
                <w:b w:val="0"/>
                <w:sz w:val="24"/>
                <w:szCs w:val="24"/>
              </w:rPr>
              <w:t>3</w:t>
            </w:r>
          </w:p>
        </w:tc>
        <w:tc>
          <w:tcPr>
            <w:tcW w:w="1945" w:type="dxa"/>
          </w:tcPr>
          <w:p w14:paraId="019A32EE" w14:textId="3DB73888"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Lê Văn Hiếu</w:t>
            </w:r>
          </w:p>
        </w:tc>
        <w:tc>
          <w:tcPr>
            <w:tcW w:w="1252" w:type="dxa"/>
          </w:tcPr>
          <w:p w14:paraId="13A082C5" w14:textId="64E2DCCC" w:rsidR="00D420B2" w:rsidRPr="006F30A2" w:rsidRDefault="00F75D8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5" w:history="1">
              <w:r w:rsidR="006F30A2" w:rsidRPr="00BD4E43">
                <w:rPr>
                  <w:rStyle w:val="Hyperlink"/>
                  <w:sz w:val="24"/>
                  <w:szCs w:val="24"/>
                </w:rPr>
                <w:t>hieulv@ahlv.com</w:t>
              </w:r>
            </w:hyperlink>
          </w:p>
        </w:tc>
        <w:tc>
          <w:tcPr>
            <w:tcW w:w="1251" w:type="dxa"/>
          </w:tcPr>
          <w:p w14:paraId="0FC57CCA" w14:textId="77777777" w:rsidR="00D420B2" w:rsidRPr="006F30A2" w:rsidRDefault="00D420B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251" w:type="dxa"/>
          </w:tcPr>
          <w:p w14:paraId="2650F95C" w14:textId="70EACD45"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0B7B0173" w14:textId="749C6BB0" w:rsidR="00D420B2" w:rsidRPr="006F30A2" w:rsidRDefault="006F30A2"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08F34B65" w14:textId="21B1C040" w:rsidR="00D420B2" w:rsidRPr="006F30A2" w:rsidRDefault="00D7456B" w:rsidP="006F30A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6F30A2" w:rsidRPr="006F30A2" w14:paraId="53E6D906" w14:textId="77777777" w:rsidTr="006F30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317CA72B" w14:textId="464EFC87" w:rsidR="00D420B2" w:rsidRPr="006F30A2" w:rsidRDefault="006F30A2" w:rsidP="006F30A2">
            <w:pPr>
              <w:jc w:val="center"/>
              <w:rPr>
                <w:b w:val="0"/>
                <w:sz w:val="24"/>
                <w:szCs w:val="24"/>
              </w:rPr>
            </w:pPr>
            <w:r>
              <w:rPr>
                <w:b w:val="0"/>
                <w:sz w:val="24"/>
                <w:szCs w:val="24"/>
              </w:rPr>
              <w:t>4</w:t>
            </w:r>
          </w:p>
        </w:tc>
        <w:tc>
          <w:tcPr>
            <w:tcW w:w="1945" w:type="dxa"/>
          </w:tcPr>
          <w:p w14:paraId="1625E694" w14:textId="6FFFD461"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Đỗ Đình Văn</w:t>
            </w:r>
          </w:p>
        </w:tc>
        <w:tc>
          <w:tcPr>
            <w:tcW w:w="1252" w:type="dxa"/>
          </w:tcPr>
          <w:p w14:paraId="470B79F5" w14:textId="596A78D3"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vandv@ahlv.com</w:t>
            </w:r>
          </w:p>
        </w:tc>
        <w:tc>
          <w:tcPr>
            <w:tcW w:w="1251" w:type="dxa"/>
          </w:tcPr>
          <w:p w14:paraId="1E527CB4" w14:textId="77777777" w:rsidR="00D420B2" w:rsidRPr="006F30A2" w:rsidRDefault="00D420B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5D86D0EB" w14:textId="3CE91B65"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1809A4CF" w14:textId="70A5685B" w:rsidR="00D420B2" w:rsidRPr="006F30A2" w:rsidRDefault="006F30A2"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45046015" w14:textId="2F25E8E7" w:rsidR="00D420B2" w:rsidRPr="006F30A2" w:rsidRDefault="00D7456B" w:rsidP="006F30A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605E9D72" w14:textId="77777777" w:rsidR="00D420B2" w:rsidRPr="00440495" w:rsidRDefault="00D420B2" w:rsidP="00A17A47">
      <w:pPr>
        <w:rPr>
          <w:sz w:val="24"/>
          <w:szCs w:val="24"/>
        </w:rPr>
      </w:pP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6" w:name="_Toc527975130"/>
      <w:r>
        <w:lastRenderedPageBreak/>
        <w:t>Khảo sát dự án</w:t>
      </w:r>
      <w:bookmarkEnd w:id="6"/>
    </w:p>
    <w:p w14:paraId="4EFA2D31" w14:textId="0EB134CB" w:rsidR="00344D7B" w:rsidRDefault="00344D7B" w:rsidP="00A9178E">
      <w:pPr>
        <w:pStyle w:val="Heading2"/>
      </w:pPr>
      <w:bookmarkStart w:id="7" w:name="_Toc527975131"/>
      <w:r>
        <w:t>Yêu cầu khách hàng</w:t>
      </w:r>
      <w:bookmarkEnd w:id="7"/>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t>Có thể đưa ra đc các cảnh báo cho người sử dụng.</w:t>
      </w:r>
    </w:p>
    <w:p w14:paraId="0D2D6649" w14:textId="6536C294"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00D39FBB" w14:textId="70F12947" w:rsidR="00F75D8B" w:rsidRPr="00F75D8B" w:rsidRDefault="00F75D8B" w:rsidP="00F75D8B">
      <w:pPr>
        <w:ind w:firstLine="576"/>
        <w:rPr>
          <w:sz w:val="24"/>
          <w:szCs w:val="24"/>
        </w:rPr>
      </w:pPr>
      <w:r>
        <w:rPr>
          <w:sz w:val="24"/>
          <w:szCs w:val="24"/>
        </w:rPr>
        <w:t>Hiện nay, phía khách hàng vẫn phải sử dụng chó nghiệp vụ và gậy chỉ đường để giúp người mù di chuyển. Điều đó gây ra khá nhiều bất tiện và vẫn tiềm ẩn nhiều mối nguy hiểm cho người mù.</w:t>
      </w:r>
    </w:p>
    <w:p w14:paraId="7188314F" w14:textId="1E1B334D" w:rsidR="00947316" w:rsidRDefault="00947316" w:rsidP="00A9178E">
      <w:pPr>
        <w:pStyle w:val="Heading2"/>
      </w:pPr>
      <w:bookmarkStart w:id="9" w:name="_Toc527975133"/>
      <w:r>
        <w:t>Mô hình hoạt động dự kiến sau khi áp dụng sản phẩm mới</w:t>
      </w:r>
      <w:bookmarkEnd w:id="9"/>
    </w:p>
    <w:p w14:paraId="148BC7D3" w14:textId="0B98D10E" w:rsidR="00F75D8B" w:rsidRPr="00F75D8B" w:rsidRDefault="00F75D8B" w:rsidP="00F75D8B">
      <w:pPr>
        <w:ind w:firstLine="576"/>
        <w:rPr>
          <w:sz w:val="24"/>
          <w:szCs w:val="24"/>
        </w:rPr>
      </w:pPr>
      <w:r>
        <w:rPr>
          <w:sz w:val="24"/>
          <w:szCs w:val="24"/>
        </w:rPr>
        <w:t>Nâng cao được tính an toàn cho người sử dụng. Với giao diện dễ sử dụng và vận hành, những người mù có thể an tâm di chuyển trên đường.</w:t>
      </w:r>
    </w:p>
    <w:p w14:paraId="7C20CEAE" w14:textId="69C974B7" w:rsidR="00F75D8B" w:rsidRDefault="00F3362F" w:rsidP="00F75D8B">
      <w:pPr>
        <w:pStyle w:val="Heading2"/>
      </w:pPr>
      <w:bookmarkStart w:id="10" w:name="_Toc527975134"/>
      <w:r>
        <w:t>Phân tích ưu điểm/nhược điểm/lợi ích khách hàng</w:t>
      </w:r>
      <w:bookmarkEnd w:id="10"/>
    </w:p>
    <w:p w14:paraId="708F861E" w14:textId="1A3874FF" w:rsidR="00F75D8B" w:rsidRDefault="00F75D8B" w:rsidP="00F75D8B">
      <w:pPr>
        <w:pStyle w:val="ListParagraph"/>
        <w:numPr>
          <w:ilvl w:val="0"/>
          <w:numId w:val="43"/>
        </w:numPr>
        <w:rPr>
          <w:sz w:val="24"/>
          <w:szCs w:val="24"/>
        </w:rPr>
      </w:pPr>
      <w:r>
        <w:rPr>
          <w:sz w:val="24"/>
          <w:szCs w:val="24"/>
        </w:rPr>
        <w:t xml:space="preserve">Ưu điểm: giá cả phải chăng, giao diện thông minh, thân thiện với môi trường, tình chính xác cao, </w:t>
      </w:r>
    </w:p>
    <w:p w14:paraId="56A56494" w14:textId="78B062A2" w:rsidR="00F75D8B" w:rsidRPr="00F75D8B" w:rsidRDefault="00F75D8B" w:rsidP="00F75D8B">
      <w:pPr>
        <w:pStyle w:val="ListParagraph"/>
        <w:numPr>
          <w:ilvl w:val="0"/>
          <w:numId w:val="43"/>
        </w:numPr>
        <w:rPr>
          <w:sz w:val="24"/>
          <w:szCs w:val="24"/>
        </w:rPr>
      </w:pPr>
      <w:r>
        <w:rPr>
          <w:sz w:val="24"/>
          <w:szCs w:val="24"/>
        </w:rPr>
        <w:t>Nhược điểm: cần có mối liên hệ chặt chẽ với đồng bộ của cơ sở hạ tầng</w:t>
      </w:r>
    </w:p>
    <w:p w14:paraId="201D3D5C" w14:textId="30908221" w:rsidR="00E31DB9" w:rsidRDefault="00E31DB9" w:rsidP="00F16A81">
      <w:pPr>
        <w:pStyle w:val="Heading1"/>
      </w:pPr>
      <w:bookmarkStart w:id="11" w:name="_Toc527975135"/>
      <w:r>
        <w:t>Ước lượng</w:t>
      </w:r>
      <w:bookmarkEnd w:id="11"/>
    </w:p>
    <w:p w14:paraId="486E4519" w14:textId="4A33EBA2" w:rsidR="00464FA9" w:rsidRDefault="00464FA9" w:rsidP="00E31DB9">
      <w:pPr>
        <w:pStyle w:val="Heading2"/>
      </w:pPr>
      <w:bookmarkStart w:id="12" w:name="_Toc527975136"/>
      <w:r>
        <w:t>Ước lượng tính năng</w:t>
      </w:r>
      <w:bookmarkEnd w:id="12"/>
    </w:p>
    <w:p w14:paraId="08BD6430" w14:textId="77777777" w:rsidR="006701D3" w:rsidRPr="006701D3" w:rsidRDefault="006701D3" w:rsidP="006701D3">
      <w:pPr>
        <w:pStyle w:val="ListParagraph"/>
        <w:numPr>
          <w:ilvl w:val="0"/>
          <w:numId w:val="34"/>
        </w:numPr>
        <w:rPr>
          <w:sz w:val="24"/>
          <w:szCs w:val="24"/>
        </w:rPr>
      </w:pPr>
      <w:r w:rsidRPr="006701D3">
        <w:rPr>
          <w:sz w:val="24"/>
          <w:szCs w:val="24"/>
        </w:rPr>
        <w:t>Có thể di chuyển với 4 chân robot có gắn bánh xe.</w:t>
      </w:r>
    </w:p>
    <w:p w14:paraId="64B92E59" w14:textId="77777777" w:rsidR="006701D3" w:rsidRPr="006701D3" w:rsidRDefault="006701D3" w:rsidP="006701D3">
      <w:pPr>
        <w:pStyle w:val="ListParagraph"/>
        <w:numPr>
          <w:ilvl w:val="0"/>
          <w:numId w:val="34"/>
        </w:numPr>
        <w:rPr>
          <w:sz w:val="24"/>
          <w:szCs w:val="24"/>
        </w:rPr>
      </w:pPr>
      <w:r w:rsidRPr="006701D3">
        <w:rPr>
          <w:sz w:val="24"/>
          <w:szCs w:val="24"/>
        </w:rPr>
        <w:t>Mỗi chân có khả năng tự di chuyển thích hợp cho việc đi lên/xuống cầu thang.</w:t>
      </w:r>
    </w:p>
    <w:p w14:paraId="2F33ECEA" w14:textId="77777777" w:rsidR="006701D3" w:rsidRPr="006701D3" w:rsidRDefault="006701D3" w:rsidP="006701D3">
      <w:pPr>
        <w:pStyle w:val="ListParagraph"/>
        <w:numPr>
          <w:ilvl w:val="0"/>
          <w:numId w:val="34"/>
        </w:numPr>
        <w:rPr>
          <w:sz w:val="24"/>
          <w:szCs w:val="24"/>
        </w:rPr>
      </w:pPr>
      <w:r w:rsidRPr="006701D3">
        <w:rPr>
          <w:sz w:val="24"/>
          <w:szCs w:val="24"/>
        </w:rPr>
        <w:t>Có thể xác định vật cản, hoặc vi trí cao thấp như các bậc cầu thang nhờ vào cảm biến MS Kinect (camera sensor).</w:t>
      </w:r>
    </w:p>
    <w:p w14:paraId="7614AC04" w14:textId="77777777" w:rsidR="006701D3" w:rsidRPr="006701D3" w:rsidRDefault="006701D3" w:rsidP="006701D3">
      <w:pPr>
        <w:pStyle w:val="ListParagraph"/>
        <w:numPr>
          <w:ilvl w:val="0"/>
          <w:numId w:val="34"/>
        </w:numPr>
        <w:rPr>
          <w:sz w:val="24"/>
          <w:szCs w:val="24"/>
        </w:rPr>
      </w:pPr>
      <w:r w:rsidRPr="006701D3">
        <w:rPr>
          <w:sz w:val="24"/>
          <w:szCs w:val="24"/>
        </w:rPr>
        <w:t>Có thể di chuyển tránh vật cản nhờ các cảm biến được gắn ở các chân.</w:t>
      </w:r>
    </w:p>
    <w:p w14:paraId="1217FB95" w14:textId="77777777" w:rsidR="006701D3" w:rsidRPr="006701D3" w:rsidRDefault="006701D3" w:rsidP="006701D3">
      <w:pPr>
        <w:pStyle w:val="ListParagraph"/>
        <w:numPr>
          <w:ilvl w:val="0"/>
          <w:numId w:val="34"/>
        </w:numPr>
        <w:rPr>
          <w:sz w:val="24"/>
          <w:szCs w:val="24"/>
        </w:rPr>
      </w:pPr>
      <w:r w:rsidRPr="006701D3">
        <w:rPr>
          <w:sz w:val="24"/>
          <w:szCs w:val="24"/>
        </w:rPr>
        <w:t>Có thể đưa ra cảnh báo cho người dùng nếu gặp vật cản hoặc cầu thang.</w:t>
      </w:r>
    </w:p>
    <w:p w14:paraId="7DAA72D8" w14:textId="43469D88" w:rsidR="006701D3" w:rsidRPr="006701D3" w:rsidRDefault="006701D3" w:rsidP="006701D3">
      <w:pPr>
        <w:pStyle w:val="ListParagraph"/>
        <w:numPr>
          <w:ilvl w:val="0"/>
          <w:numId w:val="34"/>
        </w:numPr>
        <w:rPr>
          <w:sz w:val="24"/>
          <w:szCs w:val="24"/>
        </w:rPr>
      </w:pPr>
      <w:r w:rsidRPr="006701D3">
        <w:rPr>
          <w:sz w:val="24"/>
          <w:szCs w:val="24"/>
        </w:rPr>
        <w:t>Có thể giữ thăng bằng.</w:t>
      </w:r>
    </w:p>
    <w:p w14:paraId="2E23685D" w14:textId="6D0BC2CD" w:rsidR="002814C8" w:rsidRDefault="00464FA9" w:rsidP="00E31DB9">
      <w:pPr>
        <w:pStyle w:val="Heading2"/>
      </w:pPr>
      <w:bookmarkStart w:id="13" w:name="_Toc527975137"/>
      <w:r>
        <w:lastRenderedPageBreak/>
        <w:t>Ước lượng cách tích hợp hệ thống</w:t>
      </w:r>
      <w:bookmarkEnd w:id="13"/>
    </w:p>
    <w:p w14:paraId="2240B188"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26E785A0"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Tiếp theo, AHLV đưa ra một giải pháp phù hợp với đặc tả của khách hàng. Đề xuất ra mô hình robot, thiết bị ngoại vi, nguồn lực,… Có thêm nhiều cuộc thảo luận về đề xuất sao cho phù hợp với nhu cầu tài chính, kỹ thuật, an toàn và môi trường.</w:t>
      </w:r>
    </w:p>
    <w:p w14:paraId="1AFE0F16"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1F958F2B"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47A225BC" w14:textId="77777777" w:rsidR="006701D3" w:rsidRPr="006701D3" w:rsidRDefault="006701D3" w:rsidP="006701D3">
      <w:pPr>
        <w:pStyle w:val="ListParagraph"/>
        <w:numPr>
          <w:ilvl w:val="0"/>
          <w:numId w:val="35"/>
        </w:numPr>
        <w:rPr>
          <w:rFonts w:cs="Tahoma"/>
          <w:sz w:val="24"/>
          <w:szCs w:val="24"/>
        </w:rPr>
      </w:pPr>
      <w:r w:rsidRPr="006701D3">
        <w:rPr>
          <w:rFonts w:cs="Tahoma"/>
          <w:sz w:val="24"/>
          <w:szCs w:val="24"/>
        </w:rPr>
        <w:t>Trong giai đoạn tích hợp cuối cùng, khách hàng được khuyến khích tới thăm cơ sở của AHLV để được đào tạo về hệ thống. Khách hàng tìm hiểu về các yêu cầu bảo trì quan trọng và các tính năng an toàn. AHLV sẽ cài đặt hệ thống cho khách hàng và đảm bảo cho việc hệ thống hoạt động trơn tru.</w:t>
      </w:r>
    </w:p>
    <w:p w14:paraId="773D1E37" w14:textId="77777777" w:rsidR="006701D3" w:rsidRPr="006701D3" w:rsidRDefault="006701D3" w:rsidP="006701D3"/>
    <w:p w14:paraId="7CB60D16" w14:textId="72D62831" w:rsidR="002814C8" w:rsidRDefault="002814C8" w:rsidP="00E31DB9">
      <w:pPr>
        <w:pStyle w:val="Heading2"/>
      </w:pPr>
      <w:bookmarkStart w:id="14" w:name="_Toc527975138"/>
      <w:r>
        <w:t>Ước lượng thời gian</w:t>
      </w:r>
      <w:bookmarkEnd w:id="14"/>
    </w:p>
    <w:p w14:paraId="5FC36B8C" w14:textId="77777777" w:rsidR="006701D3" w:rsidRPr="006701D3" w:rsidRDefault="006701D3" w:rsidP="006701D3">
      <w:pPr>
        <w:pStyle w:val="ListParagraph"/>
        <w:numPr>
          <w:ilvl w:val="0"/>
          <w:numId w:val="36"/>
        </w:numPr>
        <w:rPr>
          <w:sz w:val="24"/>
          <w:szCs w:val="24"/>
        </w:rPr>
      </w:pPr>
      <w:r w:rsidRPr="006701D3">
        <w:rPr>
          <w:sz w:val="24"/>
          <w:szCs w:val="24"/>
        </w:rPr>
        <w:t>Một tháng để gặp gỡ và thảo luận với khách hàng, đưa ra giải pháp phù hợp.</w:t>
      </w:r>
    </w:p>
    <w:p w14:paraId="6701B5CB" w14:textId="77777777" w:rsidR="006701D3" w:rsidRPr="006701D3" w:rsidRDefault="006701D3" w:rsidP="006701D3">
      <w:pPr>
        <w:pStyle w:val="ListParagraph"/>
        <w:numPr>
          <w:ilvl w:val="0"/>
          <w:numId w:val="36"/>
        </w:numPr>
        <w:rPr>
          <w:sz w:val="24"/>
          <w:szCs w:val="24"/>
        </w:rPr>
      </w:pPr>
      <w:r w:rsidRPr="006701D3">
        <w:rPr>
          <w:sz w:val="24"/>
          <w:szCs w:val="24"/>
        </w:rPr>
        <w:t>Hai tháng cho khâu thiết kế (cân nặng, form, các chuyển động)</w:t>
      </w:r>
    </w:p>
    <w:p w14:paraId="47A82814" w14:textId="77777777" w:rsidR="006701D3" w:rsidRPr="006701D3" w:rsidRDefault="006701D3" w:rsidP="006701D3">
      <w:pPr>
        <w:pStyle w:val="ListParagraph"/>
        <w:numPr>
          <w:ilvl w:val="0"/>
          <w:numId w:val="36"/>
        </w:numPr>
        <w:rPr>
          <w:sz w:val="24"/>
          <w:szCs w:val="24"/>
        </w:rPr>
      </w:pPr>
      <w:r w:rsidRPr="006701D3">
        <w:rPr>
          <w:sz w:val="24"/>
          <w:szCs w:val="24"/>
        </w:rPr>
        <w:t>Đưa ra bản thử nghiệm ver 1 (có thể chuyển động)</w:t>
      </w:r>
    </w:p>
    <w:p w14:paraId="1916605C" w14:textId="77777777" w:rsidR="006701D3" w:rsidRPr="00E33472" w:rsidRDefault="006701D3" w:rsidP="006701D3">
      <w:pPr>
        <w:pStyle w:val="ListParagraph"/>
        <w:numPr>
          <w:ilvl w:val="0"/>
          <w:numId w:val="36"/>
        </w:numPr>
      </w:pPr>
      <w:r w:rsidRPr="006701D3">
        <w:rPr>
          <w:sz w:val="24"/>
          <w:szCs w:val="24"/>
        </w:rPr>
        <w:t>Đưa ra bản thử nghiệm ver 2 (thêm các cảm biến)</w:t>
      </w:r>
    </w:p>
    <w:p w14:paraId="1CD0C388" w14:textId="77777777" w:rsidR="006701D3" w:rsidRPr="006701D3" w:rsidRDefault="006701D3" w:rsidP="006701D3"/>
    <w:p w14:paraId="480ADFF8" w14:textId="6DAB5B64" w:rsidR="00F930E7" w:rsidRDefault="002814C8" w:rsidP="00E31DB9">
      <w:pPr>
        <w:pStyle w:val="Heading2"/>
      </w:pPr>
      <w:bookmarkStart w:id="15" w:name="_Toc527975139"/>
      <w:r>
        <w:t>Ước lượng rủi ro</w:t>
      </w:r>
      <w:bookmarkEnd w:id="15"/>
    </w:p>
    <w:p w14:paraId="0CC581E7" w14:textId="77777777" w:rsidR="006701D3" w:rsidRPr="00027D5D" w:rsidRDefault="006701D3" w:rsidP="006701D3">
      <w:pPr>
        <w:ind w:left="576"/>
        <w:rPr>
          <w:b/>
          <w:sz w:val="24"/>
          <w:szCs w:val="24"/>
        </w:rPr>
      </w:pPr>
      <w:r w:rsidRPr="00027D5D">
        <w:rPr>
          <w:b/>
          <w:sz w:val="24"/>
          <w:szCs w:val="24"/>
        </w:rPr>
        <w:t>Các sự cố có thể xảy ra:</w:t>
      </w:r>
    </w:p>
    <w:p w14:paraId="101528B4" w14:textId="77777777" w:rsidR="006701D3" w:rsidRPr="006701D3" w:rsidRDefault="006701D3" w:rsidP="006701D3">
      <w:pPr>
        <w:pStyle w:val="ListParagraph"/>
        <w:numPr>
          <w:ilvl w:val="0"/>
          <w:numId w:val="37"/>
        </w:numPr>
        <w:rPr>
          <w:sz w:val="24"/>
          <w:szCs w:val="24"/>
        </w:rPr>
      </w:pPr>
      <w:r w:rsidRPr="006701D3">
        <w:rPr>
          <w:sz w:val="24"/>
          <w:szCs w:val="24"/>
        </w:rPr>
        <w:lastRenderedPageBreak/>
        <w:t>Robot có thể không chạy, không di chuyển được</w:t>
      </w:r>
    </w:p>
    <w:p w14:paraId="16C73432" w14:textId="77777777" w:rsidR="006701D3" w:rsidRPr="006701D3" w:rsidRDefault="006701D3" w:rsidP="006701D3">
      <w:pPr>
        <w:pStyle w:val="ListParagraph"/>
        <w:numPr>
          <w:ilvl w:val="0"/>
          <w:numId w:val="37"/>
        </w:numPr>
        <w:rPr>
          <w:sz w:val="24"/>
          <w:szCs w:val="24"/>
        </w:rPr>
      </w:pPr>
      <w:r w:rsidRPr="006701D3">
        <w:rPr>
          <w:sz w:val="24"/>
          <w:szCs w:val="24"/>
        </w:rPr>
        <w:t>Robot có thể lao thẳng vào vật cản hoặc đi sai (lỗi nhận diện của sensor)</w:t>
      </w:r>
    </w:p>
    <w:p w14:paraId="732A1B7B" w14:textId="77777777" w:rsidR="006701D3" w:rsidRPr="006701D3" w:rsidRDefault="006701D3" w:rsidP="006701D3">
      <w:pPr>
        <w:pStyle w:val="ListParagraph"/>
        <w:numPr>
          <w:ilvl w:val="0"/>
          <w:numId w:val="37"/>
        </w:numPr>
        <w:rPr>
          <w:sz w:val="24"/>
          <w:szCs w:val="24"/>
        </w:rPr>
      </w:pPr>
      <w:r w:rsidRPr="006701D3">
        <w:rPr>
          <w:sz w:val="24"/>
          <w:szCs w:val="24"/>
        </w:rPr>
        <w:t>Robot có thể không thông báo cho người dùng khi gặp vật cản</w:t>
      </w:r>
    </w:p>
    <w:p w14:paraId="316D3C2A" w14:textId="77777777" w:rsidR="006701D3" w:rsidRPr="006701D3" w:rsidRDefault="006701D3" w:rsidP="006701D3">
      <w:pPr>
        <w:pStyle w:val="ListParagraph"/>
        <w:numPr>
          <w:ilvl w:val="0"/>
          <w:numId w:val="37"/>
        </w:numPr>
        <w:rPr>
          <w:sz w:val="24"/>
          <w:szCs w:val="24"/>
        </w:rPr>
      </w:pPr>
      <w:r w:rsidRPr="006701D3">
        <w:rPr>
          <w:sz w:val="24"/>
          <w:szCs w:val="24"/>
        </w:rPr>
        <w:t>Robot có thể không leo được cầu thang =))</w:t>
      </w:r>
    </w:p>
    <w:p w14:paraId="46A9E21C" w14:textId="77777777" w:rsidR="006701D3" w:rsidRPr="006701D3" w:rsidRDefault="006701D3" w:rsidP="006701D3">
      <w:pPr>
        <w:pStyle w:val="ListParagraph"/>
        <w:numPr>
          <w:ilvl w:val="0"/>
          <w:numId w:val="37"/>
        </w:numPr>
        <w:rPr>
          <w:sz w:val="24"/>
          <w:szCs w:val="24"/>
        </w:rPr>
      </w:pPr>
      <w:r w:rsidRPr="006701D3">
        <w:rPr>
          <w:sz w:val="24"/>
          <w:szCs w:val="24"/>
        </w:rPr>
        <w:t>Robot có thể cháy, chập mạch khi gặp trời mưa :v</w:t>
      </w:r>
    </w:p>
    <w:p w14:paraId="7E54379E" w14:textId="77777777" w:rsidR="006701D3" w:rsidRPr="00027D5D" w:rsidRDefault="006701D3" w:rsidP="006701D3">
      <w:pPr>
        <w:ind w:left="576"/>
        <w:rPr>
          <w:b/>
          <w:sz w:val="24"/>
          <w:szCs w:val="24"/>
        </w:rPr>
      </w:pPr>
      <w:r w:rsidRPr="00027D5D">
        <w:rPr>
          <w:b/>
          <w:sz w:val="24"/>
          <w:szCs w:val="24"/>
        </w:rPr>
        <w:t>Cách khắc phục rủi ro:</w:t>
      </w:r>
    </w:p>
    <w:p w14:paraId="7FE6945E" w14:textId="77777777" w:rsidR="006701D3" w:rsidRPr="006701D3" w:rsidRDefault="006701D3" w:rsidP="006701D3">
      <w:pPr>
        <w:pStyle w:val="ListParagraph"/>
        <w:numPr>
          <w:ilvl w:val="0"/>
          <w:numId w:val="38"/>
        </w:numPr>
        <w:rPr>
          <w:sz w:val="24"/>
          <w:szCs w:val="24"/>
        </w:rPr>
      </w:pPr>
      <w:r w:rsidRPr="006701D3">
        <w:rPr>
          <w:sz w:val="24"/>
          <w:szCs w:val="24"/>
        </w:rPr>
        <w:t>Kiểm tra lại các dây dẫn, mối nối trên mạch của robot</w:t>
      </w:r>
    </w:p>
    <w:p w14:paraId="4BD6D09C" w14:textId="77777777" w:rsidR="006701D3" w:rsidRPr="006701D3" w:rsidRDefault="006701D3" w:rsidP="006701D3">
      <w:pPr>
        <w:pStyle w:val="ListParagraph"/>
        <w:numPr>
          <w:ilvl w:val="0"/>
          <w:numId w:val="38"/>
        </w:numPr>
        <w:rPr>
          <w:sz w:val="24"/>
          <w:szCs w:val="24"/>
        </w:rPr>
      </w:pPr>
      <w:r w:rsidRPr="006701D3">
        <w:rPr>
          <w:sz w:val="24"/>
          <w:szCs w:val="24"/>
        </w:rPr>
        <w:t>Kiểm tra các cảm biến để đảm bảo chúng không bị hỏng</w:t>
      </w:r>
    </w:p>
    <w:p w14:paraId="0B0DD142" w14:textId="77777777" w:rsidR="006701D3" w:rsidRPr="004714E2" w:rsidRDefault="006701D3" w:rsidP="006701D3">
      <w:pPr>
        <w:pStyle w:val="ListParagraph"/>
        <w:numPr>
          <w:ilvl w:val="0"/>
          <w:numId w:val="38"/>
        </w:numPr>
      </w:pPr>
      <w:r w:rsidRPr="006701D3">
        <w:rPr>
          <w:sz w:val="24"/>
          <w:szCs w:val="24"/>
        </w:rPr>
        <w:t>Thiết kế lớp vỏ chống nước cho robot</w:t>
      </w:r>
    </w:p>
    <w:p w14:paraId="61DDFFB1" w14:textId="77777777" w:rsidR="006701D3" w:rsidRPr="006701D3" w:rsidRDefault="006701D3" w:rsidP="006701D3"/>
    <w:p w14:paraId="03D23F8F" w14:textId="5A319814" w:rsidR="00F930E7" w:rsidRDefault="00F930E7" w:rsidP="00E31DB9">
      <w:pPr>
        <w:pStyle w:val="Heading2"/>
      </w:pPr>
      <w:bookmarkStart w:id="16" w:name="_Toc527975140"/>
      <w:r>
        <w:t>Xác định các hạng mục kiểm thử</w:t>
      </w:r>
      <w:bookmarkEnd w:id="16"/>
    </w:p>
    <w:p w14:paraId="3378C3AE" w14:textId="77777777" w:rsidR="006701D3" w:rsidRPr="006701D3" w:rsidRDefault="006701D3" w:rsidP="006701D3">
      <w:pPr>
        <w:pStyle w:val="ListParagraph"/>
        <w:numPr>
          <w:ilvl w:val="0"/>
          <w:numId w:val="39"/>
        </w:numPr>
        <w:rPr>
          <w:sz w:val="24"/>
          <w:szCs w:val="24"/>
        </w:rPr>
      </w:pPr>
      <w:r w:rsidRPr="006701D3">
        <w:rPr>
          <w:sz w:val="24"/>
          <w:szCs w:val="24"/>
        </w:rPr>
        <w:t>Kiểm tra robot có di chuyển và giữ thăng bằng.</w:t>
      </w:r>
    </w:p>
    <w:p w14:paraId="3AF7ADA6" w14:textId="77777777" w:rsidR="006701D3" w:rsidRPr="006701D3" w:rsidRDefault="006701D3" w:rsidP="006701D3">
      <w:pPr>
        <w:pStyle w:val="ListParagraph"/>
        <w:numPr>
          <w:ilvl w:val="0"/>
          <w:numId w:val="39"/>
        </w:numPr>
        <w:rPr>
          <w:sz w:val="24"/>
          <w:szCs w:val="24"/>
        </w:rPr>
      </w:pPr>
      <w:r w:rsidRPr="006701D3">
        <w:rPr>
          <w:sz w:val="24"/>
          <w:szCs w:val="24"/>
        </w:rPr>
        <w:t>Kiểm tra robot có kha năng nhận diện vật cản và tránh vật cản.</w:t>
      </w:r>
    </w:p>
    <w:p w14:paraId="3BA42C61" w14:textId="4ACD7F10" w:rsidR="006701D3" w:rsidRPr="006701D3" w:rsidRDefault="006701D3" w:rsidP="006701D3">
      <w:pPr>
        <w:pStyle w:val="ListParagraph"/>
        <w:numPr>
          <w:ilvl w:val="0"/>
          <w:numId w:val="39"/>
        </w:numPr>
      </w:pPr>
      <w:r w:rsidRPr="006701D3">
        <w:rPr>
          <w:sz w:val="24"/>
          <w:szCs w:val="24"/>
        </w:rPr>
        <w:t>Kiểm tra xem khi có vật cản thì có đưa ra cảnh báo cho người dùng.</w:t>
      </w:r>
    </w:p>
    <w:p w14:paraId="44FE2F08" w14:textId="087F2B27" w:rsidR="001F2E8C" w:rsidRDefault="00947316" w:rsidP="00E31DB9">
      <w:pPr>
        <w:pStyle w:val="Heading2"/>
      </w:pPr>
      <w:bookmarkStart w:id="17" w:name="_Toc527975141"/>
      <w:r>
        <w:t>Ước lượng cách thức triển khai/cài đặt</w:t>
      </w:r>
      <w:bookmarkEnd w:id="17"/>
    </w:p>
    <w:p w14:paraId="150ECCDC" w14:textId="3AB1C376" w:rsidR="003C2146" w:rsidRPr="00B565FC" w:rsidRDefault="00E31DB9" w:rsidP="003D6029">
      <w:pPr>
        <w:pStyle w:val="Heading1"/>
      </w:pPr>
      <w:bookmarkStart w:id="18" w:name="_Toc527975142"/>
      <w:r>
        <w:t>Ước lượng giá thành</w:t>
      </w:r>
      <w:bookmarkEnd w:id="18"/>
    </w:p>
    <w:tbl>
      <w:tblPr>
        <w:tblStyle w:val="TableGrid"/>
        <w:tblW w:w="0" w:type="auto"/>
        <w:tblLook w:val="04A0" w:firstRow="1" w:lastRow="0" w:firstColumn="1" w:lastColumn="0" w:noHBand="0" w:noVBand="1"/>
      </w:tblPr>
      <w:tblGrid>
        <w:gridCol w:w="662"/>
        <w:gridCol w:w="1476"/>
        <w:gridCol w:w="1675"/>
        <w:gridCol w:w="1518"/>
        <w:gridCol w:w="915"/>
        <w:gridCol w:w="1556"/>
        <w:gridCol w:w="968"/>
      </w:tblGrid>
      <w:tr w:rsidR="00B565FC" w:rsidRPr="00B565FC" w14:paraId="1ABE6AC1" w14:textId="77777777" w:rsidTr="00F75D8B">
        <w:tc>
          <w:tcPr>
            <w:tcW w:w="662" w:type="dxa"/>
          </w:tcPr>
          <w:p w14:paraId="63F6FA44" w14:textId="3519984B" w:rsidR="00983EED" w:rsidRPr="00B565FC" w:rsidRDefault="00983EED" w:rsidP="00983EED">
            <w:pPr>
              <w:jc w:val="center"/>
              <w:rPr>
                <w:b/>
                <w:sz w:val="24"/>
                <w:szCs w:val="24"/>
              </w:rPr>
            </w:pPr>
            <w:r w:rsidRPr="00B565FC">
              <w:rPr>
                <w:b/>
                <w:sz w:val="24"/>
                <w:szCs w:val="24"/>
              </w:rPr>
              <w:t>STT</w:t>
            </w:r>
          </w:p>
        </w:tc>
        <w:tc>
          <w:tcPr>
            <w:tcW w:w="1476" w:type="dxa"/>
          </w:tcPr>
          <w:p w14:paraId="14EBF067" w14:textId="17F0DC5E" w:rsidR="00983EED" w:rsidRPr="00B565FC" w:rsidRDefault="00983EED" w:rsidP="00983EED">
            <w:pPr>
              <w:jc w:val="center"/>
              <w:rPr>
                <w:b/>
                <w:sz w:val="24"/>
                <w:szCs w:val="24"/>
              </w:rPr>
            </w:pPr>
            <w:r w:rsidRPr="00B565FC">
              <w:rPr>
                <w:b/>
                <w:sz w:val="24"/>
                <w:szCs w:val="24"/>
              </w:rPr>
              <w:t>Hạng mục</w:t>
            </w:r>
          </w:p>
        </w:tc>
        <w:tc>
          <w:tcPr>
            <w:tcW w:w="1675" w:type="dxa"/>
          </w:tcPr>
          <w:p w14:paraId="3A724FE6" w14:textId="47D76D99" w:rsidR="00983EED" w:rsidRPr="00B565FC" w:rsidRDefault="00983EED" w:rsidP="00983EED">
            <w:pPr>
              <w:jc w:val="center"/>
              <w:rPr>
                <w:b/>
                <w:sz w:val="24"/>
                <w:szCs w:val="24"/>
              </w:rPr>
            </w:pPr>
            <w:r w:rsidRPr="00B565FC">
              <w:rPr>
                <w:b/>
                <w:sz w:val="24"/>
                <w:szCs w:val="24"/>
              </w:rPr>
              <w:t>Mô tả</w:t>
            </w:r>
          </w:p>
        </w:tc>
        <w:tc>
          <w:tcPr>
            <w:tcW w:w="1518" w:type="dxa"/>
          </w:tcPr>
          <w:p w14:paraId="4E6FF209" w14:textId="74A7146E" w:rsidR="00983EED" w:rsidRPr="00B565FC" w:rsidRDefault="00983EED" w:rsidP="00983EED">
            <w:pPr>
              <w:jc w:val="center"/>
              <w:rPr>
                <w:b/>
                <w:sz w:val="24"/>
                <w:szCs w:val="24"/>
              </w:rPr>
            </w:pPr>
            <w:r w:rsidRPr="00B565FC">
              <w:rPr>
                <w:b/>
                <w:sz w:val="24"/>
                <w:szCs w:val="24"/>
              </w:rPr>
              <w:t>Đơn giá (VNĐ)</w:t>
            </w:r>
          </w:p>
        </w:tc>
        <w:tc>
          <w:tcPr>
            <w:tcW w:w="915" w:type="dxa"/>
          </w:tcPr>
          <w:p w14:paraId="37A5280D" w14:textId="353ECB44" w:rsidR="00983EED" w:rsidRPr="00B565FC" w:rsidRDefault="00983EED" w:rsidP="00983EED">
            <w:pPr>
              <w:jc w:val="center"/>
              <w:rPr>
                <w:b/>
                <w:sz w:val="24"/>
                <w:szCs w:val="24"/>
              </w:rPr>
            </w:pPr>
            <w:r w:rsidRPr="00B565FC">
              <w:rPr>
                <w:b/>
                <w:sz w:val="24"/>
                <w:szCs w:val="24"/>
              </w:rPr>
              <w:t>Số lượng</w:t>
            </w:r>
          </w:p>
        </w:tc>
        <w:tc>
          <w:tcPr>
            <w:tcW w:w="1556" w:type="dxa"/>
          </w:tcPr>
          <w:p w14:paraId="55FE39F6" w14:textId="58DBA927" w:rsidR="00983EED" w:rsidRPr="00B565FC" w:rsidRDefault="00983EED" w:rsidP="00983EED">
            <w:pPr>
              <w:jc w:val="center"/>
              <w:rPr>
                <w:b/>
                <w:sz w:val="24"/>
                <w:szCs w:val="24"/>
              </w:rPr>
            </w:pPr>
            <w:r w:rsidRPr="00B565FC">
              <w:rPr>
                <w:b/>
                <w:sz w:val="24"/>
                <w:szCs w:val="24"/>
              </w:rPr>
              <w:t>Thành tiền</w:t>
            </w:r>
          </w:p>
        </w:tc>
        <w:tc>
          <w:tcPr>
            <w:tcW w:w="968" w:type="dxa"/>
          </w:tcPr>
          <w:p w14:paraId="150277E6" w14:textId="2A62C59A" w:rsidR="00983EED" w:rsidRPr="00B565FC" w:rsidRDefault="00983EED" w:rsidP="00983EED">
            <w:pPr>
              <w:jc w:val="center"/>
              <w:rPr>
                <w:b/>
                <w:sz w:val="24"/>
                <w:szCs w:val="24"/>
              </w:rPr>
            </w:pPr>
            <w:r w:rsidRPr="00B565FC">
              <w:rPr>
                <w:b/>
                <w:sz w:val="24"/>
                <w:szCs w:val="24"/>
              </w:rPr>
              <w:t>Ghi chú</w:t>
            </w:r>
          </w:p>
        </w:tc>
      </w:tr>
      <w:tr w:rsidR="00B565FC" w14:paraId="55843CB8" w14:textId="77777777" w:rsidTr="00F75D8B">
        <w:tc>
          <w:tcPr>
            <w:tcW w:w="662" w:type="dxa"/>
          </w:tcPr>
          <w:p w14:paraId="16122A6F" w14:textId="7EB52FEB" w:rsidR="00983EED" w:rsidRDefault="00983EED" w:rsidP="00983EED">
            <w:pPr>
              <w:jc w:val="center"/>
              <w:rPr>
                <w:sz w:val="24"/>
                <w:szCs w:val="24"/>
              </w:rPr>
            </w:pPr>
            <w:r>
              <w:rPr>
                <w:sz w:val="24"/>
                <w:szCs w:val="24"/>
              </w:rPr>
              <w:t>1</w:t>
            </w:r>
          </w:p>
        </w:tc>
        <w:tc>
          <w:tcPr>
            <w:tcW w:w="1476" w:type="dxa"/>
          </w:tcPr>
          <w:p w14:paraId="51F2A044" w14:textId="04A3308C" w:rsidR="00983EED" w:rsidRDefault="00983EED" w:rsidP="00983EED">
            <w:pPr>
              <w:jc w:val="center"/>
              <w:rPr>
                <w:sz w:val="24"/>
                <w:szCs w:val="24"/>
              </w:rPr>
            </w:pPr>
            <w:r>
              <w:rPr>
                <w:sz w:val="24"/>
                <w:szCs w:val="24"/>
              </w:rPr>
              <w:t>Đào tạo</w:t>
            </w:r>
          </w:p>
        </w:tc>
        <w:tc>
          <w:tcPr>
            <w:tcW w:w="1675" w:type="dxa"/>
          </w:tcPr>
          <w:p w14:paraId="63FB3687" w14:textId="1BDAA038" w:rsidR="00983EED" w:rsidRDefault="00983EED" w:rsidP="00983EED">
            <w:pPr>
              <w:jc w:val="center"/>
              <w:rPr>
                <w:sz w:val="24"/>
                <w:szCs w:val="24"/>
              </w:rPr>
            </w:pPr>
            <w:r>
              <w:rPr>
                <w:sz w:val="24"/>
                <w:szCs w:val="24"/>
              </w:rPr>
              <w:t>Đào tạo nghiệp vụ</w:t>
            </w:r>
          </w:p>
        </w:tc>
        <w:tc>
          <w:tcPr>
            <w:tcW w:w="1518" w:type="dxa"/>
          </w:tcPr>
          <w:p w14:paraId="3767D37A" w14:textId="33553CF1" w:rsidR="00983EED" w:rsidRDefault="00983EED" w:rsidP="00B565FC">
            <w:pPr>
              <w:jc w:val="right"/>
              <w:rPr>
                <w:sz w:val="24"/>
                <w:szCs w:val="24"/>
              </w:rPr>
            </w:pPr>
            <w:r>
              <w:rPr>
                <w:sz w:val="24"/>
                <w:szCs w:val="24"/>
              </w:rPr>
              <w:t>500</w:t>
            </w:r>
            <w:r w:rsidR="00B565FC">
              <w:rPr>
                <w:sz w:val="24"/>
                <w:szCs w:val="24"/>
              </w:rPr>
              <w:t>.</w:t>
            </w:r>
            <w:r>
              <w:rPr>
                <w:sz w:val="24"/>
                <w:szCs w:val="24"/>
              </w:rPr>
              <w:t>000</w:t>
            </w:r>
          </w:p>
        </w:tc>
        <w:tc>
          <w:tcPr>
            <w:tcW w:w="915" w:type="dxa"/>
          </w:tcPr>
          <w:p w14:paraId="2528C185" w14:textId="38B6B5DF" w:rsidR="00983EED" w:rsidRDefault="00983EED" w:rsidP="00983EED">
            <w:pPr>
              <w:jc w:val="center"/>
              <w:rPr>
                <w:sz w:val="24"/>
                <w:szCs w:val="24"/>
              </w:rPr>
            </w:pPr>
            <w:r>
              <w:rPr>
                <w:sz w:val="24"/>
                <w:szCs w:val="24"/>
              </w:rPr>
              <w:t>3</w:t>
            </w:r>
          </w:p>
        </w:tc>
        <w:tc>
          <w:tcPr>
            <w:tcW w:w="1556" w:type="dxa"/>
          </w:tcPr>
          <w:p w14:paraId="2794C8C2" w14:textId="6621B224" w:rsidR="00983EED" w:rsidRDefault="00983EED" w:rsidP="00B565FC">
            <w:pPr>
              <w:jc w:val="right"/>
              <w:rPr>
                <w:sz w:val="24"/>
                <w:szCs w:val="24"/>
              </w:rPr>
            </w:pPr>
            <w:r>
              <w:rPr>
                <w:sz w:val="24"/>
                <w:szCs w:val="24"/>
              </w:rPr>
              <w:t>100</w:t>
            </w:r>
            <w:r w:rsidR="00B565FC">
              <w:rPr>
                <w:sz w:val="24"/>
                <w:szCs w:val="24"/>
              </w:rPr>
              <w:t>.</w:t>
            </w:r>
            <w:r>
              <w:rPr>
                <w:sz w:val="24"/>
                <w:szCs w:val="24"/>
              </w:rPr>
              <w:t>0000</w:t>
            </w:r>
          </w:p>
        </w:tc>
        <w:tc>
          <w:tcPr>
            <w:tcW w:w="968" w:type="dxa"/>
          </w:tcPr>
          <w:p w14:paraId="11E69239" w14:textId="77777777" w:rsidR="00983EED" w:rsidRDefault="00983EED" w:rsidP="00983EED">
            <w:pPr>
              <w:jc w:val="center"/>
              <w:rPr>
                <w:sz w:val="24"/>
                <w:szCs w:val="24"/>
              </w:rPr>
            </w:pPr>
          </w:p>
        </w:tc>
      </w:tr>
      <w:tr w:rsidR="00983EED" w14:paraId="0179A92B" w14:textId="77777777" w:rsidTr="00F75D8B">
        <w:tc>
          <w:tcPr>
            <w:tcW w:w="662" w:type="dxa"/>
            <w:vMerge w:val="restart"/>
          </w:tcPr>
          <w:p w14:paraId="4D1A3888" w14:textId="76BD8155" w:rsidR="00983EED" w:rsidRDefault="00983EED" w:rsidP="00983EED">
            <w:pPr>
              <w:jc w:val="center"/>
              <w:rPr>
                <w:sz w:val="24"/>
                <w:szCs w:val="24"/>
              </w:rPr>
            </w:pPr>
            <w:r>
              <w:rPr>
                <w:sz w:val="24"/>
                <w:szCs w:val="24"/>
              </w:rPr>
              <w:t>2</w:t>
            </w:r>
          </w:p>
        </w:tc>
        <w:tc>
          <w:tcPr>
            <w:tcW w:w="1476" w:type="dxa"/>
            <w:vMerge w:val="restart"/>
          </w:tcPr>
          <w:p w14:paraId="01F7A382" w14:textId="372DE5B7" w:rsidR="00983EED" w:rsidRDefault="00983EED" w:rsidP="00983EED">
            <w:pPr>
              <w:jc w:val="center"/>
              <w:rPr>
                <w:sz w:val="24"/>
                <w:szCs w:val="24"/>
              </w:rPr>
            </w:pPr>
            <w:r>
              <w:rPr>
                <w:sz w:val="24"/>
                <w:szCs w:val="24"/>
              </w:rPr>
              <w:t>Tiếp khách</w:t>
            </w:r>
          </w:p>
        </w:tc>
        <w:tc>
          <w:tcPr>
            <w:tcW w:w="1675" w:type="dxa"/>
          </w:tcPr>
          <w:p w14:paraId="14486D7F" w14:textId="18AD2D68" w:rsidR="00983EED" w:rsidRDefault="00983EED" w:rsidP="00983EED">
            <w:pPr>
              <w:jc w:val="center"/>
              <w:rPr>
                <w:sz w:val="24"/>
                <w:szCs w:val="24"/>
              </w:rPr>
            </w:pPr>
            <w:r>
              <w:rPr>
                <w:sz w:val="24"/>
                <w:szCs w:val="24"/>
              </w:rPr>
              <w:t>Đi lại</w:t>
            </w:r>
          </w:p>
        </w:tc>
        <w:tc>
          <w:tcPr>
            <w:tcW w:w="1518" w:type="dxa"/>
          </w:tcPr>
          <w:p w14:paraId="399D6E9E" w14:textId="328AB763" w:rsidR="00983EED" w:rsidRDefault="00B565FC" w:rsidP="00B565FC">
            <w:pPr>
              <w:jc w:val="right"/>
              <w:rPr>
                <w:sz w:val="24"/>
                <w:szCs w:val="24"/>
              </w:rPr>
            </w:pPr>
            <w:r>
              <w:rPr>
                <w:sz w:val="24"/>
                <w:szCs w:val="24"/>
              </w:rPr>
              <w:t>100.000</w:t>
            </w:r>
          </w:p>
        </w:tc>
        <w:tc>
          <w:tcPr>
            <w:tcW w:w="915" w:type="dxa"/>
          </w:tcPr>
          <w:p w14:paraId="67A966D5" w14:textId="68883FAE" w:rsidR="00983EED" w:rsidRDefault="00B565FC" w:rsidP="00983EED">
            <w:pPr>
              <w:jc w:val="center"/>
              <w:rPr>
                <w:sz w:val="24"/>
                <w:szCs w:val="24"/>
              </w:rPr>
            </w:pPr>
            <w:r>
              <w:rPr>
                <w:sz w:val="24"/>
                <w:szCs w:val="24"/>
              </w:rPr>
              <w:t>5</w:t>
            </w:r>
          </w:p>
        </w:tc>
        <w:tc>
          <w:tcPr>
            <w:tcW w:w="1556" w:type="dxa"/>
          </w:tcPr>
          <w:p w14:paraId="68DAE580" w14:textId="6F46AACD" w:rsidR="00983EED" w:rsidRDefault="00B565FC" w:rsidP="00B565FC">
            <w:pPr>
              <w:jc w:val="right"/>
              <w:rPr>
                <w:sz w:val="24"/>
                <w:szCs w:val="24"/>
              </w:rPr>
            </w:pPr>
            <w:r>
              <w:rPr>
                <w:sz w:val="24"/>
                <w:szCs w:val="24"/>
              </w:rPr>
              <w:t>500.000</w:t>
            </w:r>
          </w:p>
        </w:tc>
        <w:tc>
          <w:tcPr>
            <w:tcW w:w="968" w:type="dxa"/>
          </w:tcPr>
          <w:p w14:paraId="30A33D76" w14:textId="77777777" w:rsidR="00983EED" w:rsidRDefault="00983EED" w:rsidP="00983EED">
            <w:pPr>
              <w:jc w:val="center"/>
              <w:rPr>
                <w:sz w:val="24"/>
                <w:szCs w:val="24"/>
              </w:rPr>
            </w:pPr>
          </w:p>
        </w:tc>
      </w:tr>
      <w:tr w:rsidR="00983EED" w14:paraId="49139CD5" w14:textId="77777777" w:rsidTr="00F75D8B">
        <w:tc>
          <w:tcPr>
            <w:tcW w:w="662" w:type="dxa"/>
            <w:vMerge/>
          </w:tcPr>
          <w:p w14:paraId="335B8D2C" w14:textId="77777777" w:rsidR="00983EED" w:rsidRDefault="00983EED" w:rsidP="00983EED">
            <w:pPr>
              <w:jc w:val="center"/>
              <w:rPr>
                <w:sz w:val="24"/>
                <w:szCs w:val="24"/>
              </w:rPr>
            </w:pPr>
          </w:p>
        </w:tc>
        <w:tc>
          <w:tcPr>
            <w:tcW w:w="1476" w:type="dxa"/>
            <w:vMerge/>
          </w:tcPr>
          <w:p w14:paraId="5A438D74" w14:textId="77777777" w:rsidR="00983EED" w:rsidRDefault="00983EED" w:rsidP="00983EED">
            <w:pPr>
              <w:jc w:val="center"/>
              <w:rPr>
                <w:sz w:val="24"/>
                <w:szCs w:val="24"/>
              </w:rPr>
            </w:pPr>
          </w:p>
        </w:tc>
        <w:tc>
          <w:tcPr>
            <w:tcW w:w="1675" w:type="dxa"/>
          </w:tcPr>
          <w:p w14:paraId="6C967085" w14:textId="691EF190" w:rsidR="00983EED" w:rsidRDefault="00983EED" w:rsidP="00983EED">
            <w:pPr>
              <w:jc w:val="center"/>
              <w:rPr>
                <w:sz w:val="24"/>
                <w:szCs w:val="24"/>
              </w:rPr>
            </w:pPr>
            <w:r>
              <w:rPr>
                <w:sz w:val="24"/>
                <w:szCs w:val="24"/>
              </w:rPr>
              <w:t>Tài liệu</w:t>
            </w:r>
          </w:p>
        </w:tc>
        <w:tc>
          <w:tcPr>
            <w:tcW w:w="1518" w:type="dxa"/>
          </w:tcPr>
          <w:p w14:paraId="62678A83" w14:textId="62BCFED5" w:rsidR="00983EED" w:rsidRDefault="00B565FC" w:rsidP="00B565FC">
            <w:pPr>
              <w:jc w:val="right"/>
              <w:rPr>
                <w:sz w:val="24"/>
                <w:szCs w:val="24"/>
              </w:rPr>
            </w:pPr>
            <w:r>
              <w:rPr>
                <w:sz w:val="24"/>
                <w:szCs w:val="24"/>
              </w:rPr>
              <w:t>300.000</w:t>
            </w:r>
          </w:p>
        </w:tc>
        <w:tc>
          <w:tcPr>
            <w:tcW w:w="915" w:type="dxa"/>
          </w:tcPr>
          <w:p w14:paraId="3939A885" w14:textId="5DA33E8C" w:rsidR="00983EED" w:rsidRDefault="00B565FC" w:rsidP="00983EED">
            <w:pPr>
              <w:jc w:val="center"/>
              <w:rPr>
                <w:sz w:val="24"/>
                <w:szCs w:val="24"/>
              </w:rPr>
            </w:pPr>
            <w:r>
              <w:rPr>
                <w:sz w:val="24"/>
                <w:szCs w:val="24"/>
              </w:rPr>
              <w:t>1</w:t>
            </w:r>
          </w:p>
        </w:tc>
        <w:tc>
          <w:tcPr>
            <w:tcW w:w="1556" w:type="dxa"/>
          </w:tcPr>
          <w:p w14:paraId="7402C37D" w14:textId="7675C489" w:rsidR="00983EED" w:rsidRDefault="00B565FC" w:rsidP="00B565FC">
            <w:pPr>
              <w:jc w:val="right"/>
              <w:rPr>
                <w:sz w:val="24"/>
                <w:szCs w:val="24"/>
              </w:rPr>
            </w:pPr>
            <w:r>
              <w:rPr>
                <w:sz w:val="24"/>
                <w:szCs w:val="24"/>
              </w:rPr>
              <w:t>300.000</w:t>
            </w:r>
          </w:p>
        </w:tc>
        <w:tc>
          <w:tcPr>
            <w:tcW w:w="968" w:type="dxa"/>
          </w:tcPr>
          <w:p w14:paraId="29129610" w14:textId="77777777" w:rsidR="00983EED" w:rsidRDefault="00983EED" w:rsidP="00983EED">
            <w:pPr>
              <w:jc w:val="center"/>
              <w:rPr>
                <w:sz w:val="24"/>
                <w:szCs w:val="24"/>
              </w:rPr>
            </w:pPr>
          </w:p>
        </w:tc>
      </w:tr>
      <w:tr w:rsidR="00983EED" w14:paraId="049AA6E1" w14:textId="77777777" w:rsidTr="00F75D8B">
        <w:tc>
          <w:tcPr>
            <w:tcW w:w="662" w:type="dxa"/>
            <w:vMerge/>
          </w:tcPr>
          <w:p w14:paraId="107479FD" w14:textId="77777777" w:rsidR="00983EED" w:rsidRDefault="00983EED" w:rsidP="00983EED">
            <w:pPr>
              <w:jc w:val="center"/>
              <w:rPr>
                <w:sz w:val="24"/>
                <w:szCs w:val="24"/>
              </w:rPr>
            </w:pPr>
          </w:p>
        </w:tc>
        <w:tc>
          <w:tcPr>
            <w:tcW w:w="1476" w:type="dxa"/>
            <w:vMerge/>
          </w:tcPr>
          <w:p w14:paraId="5F7893E2" w14:textId="77777777" w:rsidR="00983EED" w:rsidRDefault="00983EED" w:rsidP="00983EED">
            <w:pPr>
              <w:jc w:val="center"/>
              <w:rPr>
                <w:sz w:val="24"/>
                <w:szCs w:val="24"/>
              </w:rPr>
            </w:pPr>
          </w:p>
        </w:tc>
        <w:tc>
          <w:tcPr>
            <w:tcW w:w="1675" w:type="dxa"/>
          </w:tcPr>
          <w:p w14:paraId="2FCE2F0D" w14:textId="4390741F" w:rsidR="00983EED" w:rsidRDefault="00B565FC" w:rsidP="00983EED">
            <w:pPr>
              <w:jc w:val="center"/>
              <w:rPr>
                <w:sz w:val="24"/>
                <w:szCs w:val="24"/>
              </w:rPr>
            </w:pPr>
            <w:r>
              <w:rPr>
                <w:sz w:val="24"/>
                <w:szCs w:val="24"/>
              </w:rPr>
              <w:t>Chi phí hội họp</w:t>
            </w:r>
          </w:p>
        </w:tc>
        <w:tc>
          <w:tcPr>
            <w:tcW w:w="1518" w:type="dxa"/>
          </w:tcPr>
          <w:p w14:paraId="13EFD96C" w14:textId="4B2FD4FF" w:rsidR="00983EED" w:rsidRDefault="00B565FC" w:rsidP="00B565FC">
            <w:pPr>
              <w:jc w:val="right"/>
              <w:rPr>
                <w:sz w:val="24"/>
                <w:szCs w:val="24"/>
              </w:rPr>
            </w:pPr>
            <w:r>
              <w:rPr>
                <w:sz w:val="24"/>
                <w:szCs w:val="24"/>
              </w:rPr>
              <w:t>500.000</w:t>
            </w:r>
          </w:p>
        </w:tc>
        <w:tc>
          <w:tcPr>
            <w:tcW w:w="915" w:type="dxa"/>
          </w:tcPr>
          <w:p w14:paraId="7374B396" w14:textId="4F084C0B" w:rsidR="00983EED" w:rsidRDefault="00B565FC" w:rsidP="00983EED">
            <w:pPr>
              <w:jc w:val="center"/>
              <w:rPr>
                <w:sz w:val="24"/>
                <w:szCs w:val="24"/>
              </w:rPr>
            </w:pPr>
            <w:r>
              <w:rPr>
                <w:sz w:val="24"/>
                <w:szCs w:val="24"/>
              </w:rPr>
              <w:t>3</w:t>
            </w:r>
          </w:p>
        </w:tc>
        <w:tc>
          <w:tcPr>
            <w:tcW w:w="1556" w:type="dxa"/>
          </w:tcPr>
          <w:p w14:paraId="5F1A79E6" w14:textId="761609A2" w:rsidR="00983EED" w:rsidRDefault="00B565FC" w:rsidP="00B565FC">
            <w:pPr>
              <w:jc w:val="right"/>
              <w:rPr>
                <w:sz w:val="24"/>
                <w:szCs w:val="24"/>
              </w:rPr>
            </w:pPr>
            <w:r>
              <w:rPr>
                <w:sz w:val="24"/>
                <w:szCs w:val="24"/>
              </w:rPr>
              <w:t>1.500.000</w:t>
            </w:r>
          </w:p>
        </w:tc>
        <w:tc>
          <w:tcPr>
            <w:tcW w:w="968" w:type="dxa"/>
          </w:tcPr>
          <w:p w14:paraId="15C368DD" w14:textId="77777777" w:rsidR="00983EED" w:rsidRDefault="00983EED" w:rsidP="00983EED">
            <w:pPr>
              <w:jc w:val="center"/>
              <w:rPr>
                <w:sz w:val="24"/>
                <w:szCs w:val="24"/>
              </w:rPr>
            </w:pPr>
          </w:p>
        </w:tc>
      </w:tr>
      <w:tr w:rsidR="00B565FC" w14:paraId="79B224C7" w14:textId="77777777" w:rsidTr="00F75D8B">
        <w:tc>
          <w:tcPr>
            <w:tcW w:w="662" w:type="dxa"/>
            <w:vMerge w:val="restart"/>
          </w:tcPr>
          <w:p w14:paraId="3C00A8E1" w14:textId="7905E684" w:rsidR="00B565FC" w:rsidRDefault="00B565FC" w:rsidP="00983EED">
            <w:pPr>
              <w:jc w:val="center"/>
              <w:rPr>
                <w:sz w:val="24"/>
                <w:szCs w:val="24"/>
              </w:rPr>
            </w:pPr>
            <w:r>
              <w:rPr>
                <w:sz w:val="24"/>
                <w:szCs w:val="24"/>
              </w:rPr>
              <w:t>3</w:t>
            </w:r>
          </w:p>
        </w:tc>
        <w:tc>
          <w:tcPr>
            <w:tcW w:w="1476" w:type="dxa"/>
            <w:vMerge w:val="restart"/>
          </w:tcPr>
          <w:p w14:paraId="005BA0D9" w14:textId="2323B464" w:rsidR="00B565FC" w:rsidRDefault="00B565FC" w:rsidP="00983EED">
            <w:pPr>
              <w:jc w:val="center"/>
              <w:rPr>
                <w:sz w:val="24"/>
                <w:szCs w:val="24"/>
              </w:rPr>
            </w:pPr>
            <w:r>
              <w:rPr>
                <w:sz w:val="24"/>
                <w:szCs w:val="24"/>
              </w:rPr>
              <w:t>Giai đoạn lập dự án</w:t>
            </w:r>
          </w:p>
        </w:tc>
        <w:tc>
          <w:tcPr>
            <w:tcW w:w="1675" w:type="dxa"/>
          </w:tcPr>
          <w:p w14:paraId="563667E4" w14:textId="63121BE9" w:rsidR="00B565FC" w:rsidRDefault="00B565FC" w:rsidP="00983EED">
            <w:pPr>
              <w:jc w:val="center"/>
              <w:rPr>
                <w:sz w:val="24"/>
                <w:szCs w:val="24"/>
              </w:rPr>
            </w:pPr>
            <w:r>
              <w:rPr>
                <w:sz w:val="24"/>
                <w:szCs w:val="24"/>
              </w:rPr>
              <w:t>Thu thập yêu cầu khách hàng</w:t>
            </w:r>
          </w:p>
        </w:tc>
        <w:tc>
          <w:tcPr>
            <w:tcW w:w="1518" w:type="dxa"/>
          </w:tcPr>
          <w:p w14:paraId="003C857A" w14:textId="5A20273F" w:rsidR="00B565FC" w:rsidRDefault="00B565FC" w:rsidP="00B565FC">
            <w:pPr>
              <w:jc w:val="right"/>
              <w:rPr>
                <w:sz w:val="24"/>
                <w:szCs w:val="24"/>
              </w:rPr>
            </w:pPr>
            <w:r>
              <w:rPr>
                <w:sz w:val="24"/>
                <w:szCs w:val="24"/>
              </w:rPr>
              <w:t>5.000.000</w:t>
            </w:r>
          </w:p>
        </w:tc>
        <w:tc>
          <w:tcPr>
            <w:tcW w:w="915" w:type="dxa"/>
          </w:tcPr>
          <w:p w14:paraId="2CD94D8C" w14:textId="4855514D" w:rsidR="00B565FC" w:rsidRDefault="00B565FC" w:rsidP="00983EED">
            <w:pPr>
              <w:jc w:val="center"/>
              <w:rPr>
                <w:sz w:val="24"/>
                <w:szCs w:val="24"/>
              </w:rPr>
            </w:pPr>
            <w:r>
              <w:rPr>
                <w:sz w:val="24"/>
                <w:szCs w:val="24"/>
              </w:rPr>
              <w:t>1</w:t>
            </w:r>
          </w:p>
        </w:tc>
        <w:tc>
          <w:tcPr>
            <w:tcW w:w="1556" w:type="dxa"/>
          </w:tcPr>
          <w:p w14:paraId="2780BE7E" w14:textId="0DBC4153" w:rsidR="00B565FC" w:rsidRDefault="00B565FC" w:rsidP="00B565FC">
            <w:pPr>
              <w:jc w:val="right"/>
              <w:rPr>
                <w:sz w:val="24"/>
                <w:szCs w:val="24"/>
              </w:rPr>
            </w:pPr>
            <w:r>
              <w:rPr>
                <w:sz w:val="24"/>
                <w:szCs w:val="24"/>
              </w:rPr>
              <w:t>5.000.000</w:t>
            </w:r>
          </w:p>
        </w:tc>
        <w:tc>
          <w:tcPr>
            <w:tcW w:w="968" w:type="dxa"/>
          </w:tcPr>
          <w:p w14:paraId="1118A657" w14:textId="77777777" w:rsidR="00B565FC" w:rsidRDefault="00B565FC" w:rsidP="00983EED">
            <w:pPr>
              <w:jc w:val="center"/>
              <w:rPr>
                <w:sz w:val="24"/>
                <w:szCs w:val="24"/>
              </w:rPr>
            </w:pPr>
          </w:p>
        </w:tc>
      </w:tr>
      <w:tr w:rsidR="00B565FC" w14:paraId="35371971" w14:textId="77777777" w:rsidTr="00F75D8B">
        <w:tc>
          <w:tcPr>
            <w:tcW w:w="662" w:type="dxa"/>
            <w:vMerge/>
          </w:tcPr>
          <w:p w14:paraId="4239E9F1" w14:textId="77777777" w:rsidR="00B565FC" w:rsidRDefault="00B565FC" w:rsidP="00983EED">
            <w:pPr>
              <w:jc w:val="center"/>
              <w:rPr>
                <w:sz w:val="24"/>
                <w:szCs w:val="24"/>
              </w:rPr>
            </w:pPr>
          </w:p>
        </w:tc>
        <w:tc>
          <w:tcPr>
            <w:tcW w:w="1476" w:type="dxa"/>
            <w:vMerge/>
          </w:tcPr>
          <w:p w14:paraId="42D0A1EF" w14:textId="77777777" w:rsidR="00B565FC" w:rsidRDefault="00B565FC" w:rsidP="00983EED">
            <w:pPr>
              <w:jc w:val="center"/>
              <w:rPr>
                <w:sz w:val="24"/>
                <w:szCs w:val="24"/>
              </w:rPr>
            </w:pPr>
          </w:p>
        </w:tc>
        <w:tc>
          <w:tcPr>
            <w:tcW w:w="1675" w:type="dxa"/>
          </w:tcPr>
          <w:p w14:paraId="58E1306E" w14:textId="5C5746FB" w:rsidR="00B565FC" w:rsidRDefault="00B565FC" w:rsidP="00983EED">
            <w:pPr>
              <w:jc w:val="center"/>
              <w:rPr>
                <w:sz w:val="24"/>
                <w:szCs w:val="24"/>
              </w:rPr>
            </w:pPr>
            <w:r>
              <w:rPr>
                <w:sz w:val="24"/>
                <w:szCs w:val="24"/>
              </w:rPr>
              <w:t>Lập dự án</w:t>
            </w:r>
          </w:p>
        </w:tc>
        <w:tc>
          <w:tcPr>
            <w:tcW w:w="1518" w:type="dxa"/>
          </w:tcPr>
          <w:p w14:paraId="520BC74C" w14:textId="1BDF6A99" w:rsidR="00B565FC" w:rsidRDefault="00B565FC" w:rsidP="00B565FC">
            <w:pPr>
              <w:jc w:val="right"/>
              <w:rPr>
                <w:sz w:val="24"/>
                <w:szCs w:val="24"/>
              </w:rPr>
            </w:pPr>
            <w:r>
              <w:rPr>
                <w:sz w:val="24"/>
                <w:szCs w:val="24"/>
              </w:rPr>
              <w:t>4.000.000</w:t>
            </w:r>
          </w:p>
        </w:tc>
        <w:tc>
          <w:tcPr>
            <w:tcW w:w="915" w:type="dxa"/>
          </w:tcPr>
          <w:p w14:paraId="28E9988F" w14:textId="63693B33" w:rsidR="00B565FC" w:rsidRDefault="00B565FC" w:rsidP="00983EED">
            <w:pPr>
              <w:jc w:val="center"/>
              <w:rPr>
                <w:sz w:val="24"/>
                <w:szCs w:val="24"/>
              </w:rPr>
            </w:pPr>
            <w:r>
              <w:rPr>
                <w:sz w:val="24"/>
                <w:szCs w:val="24"/>
              </w:rPr>
              <w:t>1</w:t>
            </w:r>
          </w:p>
        </w:tc>
        <w:tc>
          <w:tcPr>
            <w:tcW w:w="1556" w:type="dxa"/>
          </w:tcPr>
          <w:p w14:paraId="248E79A5" w14:textId="627CD0DE" w:rsidR="00B565FC" w:rsidRDefault="00B565FC" w:rsidP="00B565FC">
            <w:pPr>
              <w:jc w:val="right"/>
              <w:rPr>
                <w:sz w:val="24"/>
                <w:szCs w:val="24"/>
              </w:rPr>
            </w:pPr>
            <w:r>
              <w:rPr>
                <w:sz w:val="24"/>
                <w:szCs w:val="24"/>
              </w:rPr>
              <w:t>4.000.000</w:t>
            </w:r>
          </w:p>
        </w:tc>
        <w:tc>
          <w:tcPr>
            <w:tcW w:w="968" w:type="dxa"/>
          </w:tcPr>
          <w:p w14:paraId="08DD84AA" w14:textId="77777777" w:rsidR="00B565FC" w:rsidRDefault="00B565FC" w:rsidP="00983EED">
            <w:pPr>
              <w:jc w:val="center"/>
              <w:rPr>
                <w:sz w:val="24"/>
                <w:szCs w:val="24"/>
              </w:rPr>
            </w:pPr>
          </w:p>
        </w:tc>
      </w:tr>
      <w:tr w:rsidR="00B565FC" w14:paraId="0E52C177" w14:textId="77777777" w:rsidTr="00F75D8B">
        <w:tc>
          <w:tcPr>
            <w:tcW w:w="662" w:type="dxa"/>
          </w:tcPr>
          <w:p w14:paraId="7FADFEFF" w14:textId="0CF597CA" w:rsidR="00B565FC" w:rsidRDefault="00B565FC" w:rsidP="00983EED">
            <w:pPr>
              <w:jc w:val="center"/>
              <w:rPr>
                <w:sz w:val="24"/>
                <w:szCs w:val="24"/>
              </w:rPr>
            </w:pPr>
            <w:r>
              <w:rPr>
                <w:sz w:val="24"/>
                <w:szCs w:val="24"/>
              </w:rPr>
              <w:t>4</w:t>
            </w:r>
          </w:p>
        </w:tc>
        <w:tc>
          <w:tcPr>
            <w:tcW w:w="1476" w:type="dxa"/>
          </w:tcPr>
          <w:p w14:paraId="511C872E" w14:textId="18ABD64E" w:rsidR="00B565FC" w:rsidRDefault="00B565FC" w:rsidP="00983EED">
            <w:pPr>
              <w:jc w:val="center"/>
              <w:rPr>
                <w:sz w:val="24"/>
                <w:szCs w:val="24"/>
              </w:rPr>
            </w:pPr>
            <w:r>
              <w:rPr>
                <w:sz w:val="24"/>
                <w:szCs w:val="24"/>
              </w:rPr>
              <w:t>Giai đoạn phân tích thiết kế</w:t>
            </w:r>
          </w:p>
        </w:tc>
        <w:tc>
          <w:tcPr>
            <w:tcW w:w="1675" w:type="dxa"/>
          </w:tcPr>
          <w:p w14:paraId="4E7AC401" w14:textId="6A30065E" w:rsidR="00B565FC" w:rsidRDefault="00B565FC" w:rsidP="00983EED">
            <w:pPr>
              <w:jc w:val="center"/>
              <w:rPr>
                <w:sz w:val="24"/>
                <w:szCs w:val="24"/>
              </w:rPr>
            </w:pPr>
            <w:r>
              <w:rPr>
                <w:sz w:val="24"/>
                <w:szCs w:val="24"/>
              </w:rPr>
              <w:t>Giao diện, chức năng...</w:t>
            </w:r>
          </w:p>
        </w:tc>
        <w:tc>
          <w:tcPr>
            <w:tcW w:w="1518" w:type="dxa"/>
          </w:tcPr>
          <w:p w14:paraId="56BE4177" w14:textId="1518EDD7" w:rsidR="00B565FC" w:rsidRDefault="00B565FC" w:rsidP="00B565FC">
            <w:pPr>
              <w:jc w:val="right"/>
              <w:rPr>
                <w:sz w:val="24"/>
                <w:szCs w:val="24"/>
              </w:rPr>
            </w:pPr>
            <w:r>
              <w:rPr>
                <w:sz w:val="24"/>
                <w:szCs w:val="24"/>
              </w:rPr>
              <w:t>20.000.000</w:t>
            </w:r>
          </w:p>
        </w:tc>
        <w:tc>
          <w:tcPr>
            <w:tcW w:w="915" w:type="dxa"/>
          </w:tcPr>
          <w:p w14:paraId="5BE249AC" w14:textId="5DD55201" w:rsidR="00B565FC" w:rsidRDefault="00B565FC" w:rsidP="00983EED">
            <w:pPr>
              <w:jc w:val="center"/>
              <w:rPr>
                <w:sz w:val="24"/>
                <w:szCs w:val="24"/>
              </w:rPr>
            </w:pPr>
            <w:r>
              <w:rPr>
                <w:sz w:val="24"/>
                <w:szCs w:val="24"/>
              </w:rPr>
              <w:t>1</w:t>
            </w:r>
          </w:p>
        </w:tc>
        <w:tc>
          <w:tcPr>
            <w:tcW w:w="1556" w:type="dxa"/>
          </w:tcPr>
          <w:p w14:paraId="1331245A" w14:textId="2CDB73D0" w:rsidR="00B565FC" w:rsidRDefault="00B565FC" w:rsidP="00B565FC">
            <w:pPr>
              <w:jc w:val="right"/>
              <w:rPr>
                <w:sz w:val="24"/>
                <w:szCs w:val="24"/>
              </w:rPr>
            </w:pPr>
            <w:r>
              <w:rPr>
                <w:sz w:val="24"/>
                <w:szCs w:val="24"/>
              </w:rPr>
              <w:t>20.000.000</w:t>
            </w:r>
          </w:p>
        </w:tc>
        <w:tc>
          <w:tcPr>
            <w:tcW w:w="968" w:type="dxa"/>
          </w:tcPr>
          <w:p w14:paraId="5F4C5481" w14:textId="77777777" w:rsidR="00B565FC" w:rsidRDefault="00B565FC" w:rsidP="00983EED">
            <w:pPr>
              <w:jc w:val="center"/>
              <w:rPr>
                <w:sz w:val="24"/>
                <w:szCs w:val="24"/>
              </w:rPr>
            </w:pPr>
          </w:p>
        </w:tc>
      </w:tr>
      <w:tr w:rsidR="00B565FC" w14:paraId="37315C91" w14:textId="77777777" w:rsidTr="00F75D8B">
        <w:tc>
          <w:tcPr>
            <w:tcW w:w="662" w:type="dxa"/>
          </w:tcPr>
          <w:p w14:paraId="5EEFAEF8" w14:textId="5432A6C9" w:rsidR="00B565FC" w:rsidRDefault="00B565FC" w:rsidP="00983EED">
            <w:pPr>
              <w:jc w:val="center"/>
              <w:rPr>
                <w:sz w:val="24"/>
                <w:szCs w:val="24"/>
              </w:rPr>
            </w:pPr>
            <w:r>
              <w:rPr>
                <w:sz w:val="24"/>
                <w:szCs w:val="24"/>
              </w:rPr>
              <w:lastRenderedPageBreak/>
              <w:t>5</w:t>
            </w:r>
          </w:p>
        </w:tc>
        <w:tc>
          <w:tcPr>
            <w:tcW w:w="1476" w:type="dxa"/>
          </w:tcPr>
          <w:p w14:paraId="2C184792" w14:textId="23C9D853" w:rsidR="00B565FC" w:rsidRDefault="00B565FC" w:rsidP="00983EED">
            <w:pPr>
              <w:jc w:val="center"/>
              <w:rPr>
                <w:sz w:val="24"/>
                <w:szCs w:val="24"/>
              </w:rPr>
            </w:pPr>
            <w:r>
              <w:rPr>
                <w:sz w:val="24"/>
                <w:szCs w:val="24"/>
              </w:rPr>
              <w:t>Giai đoạn phát triển</w:t>
            </w:r>
          </w:p>
        </w:tc>
        <w:tc>
          <w:tcPr>
            <w:tcW w:w="1675" w:type="dxa"/>
          </w:tcPr>
          <w:p w14:paraId="3A7E7FF6" w14:textId="545C0CAD" w:rsidR="00B565FC" w:rsidRDefault="00B565FC" w:rsidP="00983EED">
            <w:pPr>
              <w:jc w:val="center"/>
              <w:rPr>
                <w:sz w:val="24"/>
                <w:szCs w:val="24"/>
              </w:rPr>
            </w:pPr>
            <w:r>
              <w:rPr>
                <w:sz w:val="24"/>
                <w:szCs w:val="24"/>
              </w:rPr>
              <w:t>Xây dựng modul chức năng</w:t>
            </w:r>
          </w:p>
        </w:tc>
        <w:tc>
          <w:tcPr>
            <w:tcW w:w="1518" w:type="dxa"/>
          </w:tcPr>
          <w:p w14:paraId="21FFC4A1" w14:textId="3C178D5D" w:rsidR="00B565FC" w:rsidRDefault="00B565FC" w:rsidP="00B565FC">
            <w:pPr>
              <w:jc w:val="right"/>
              <w:rPr>
                <w:sz w:val="24"/>
                <w:szCs w:val="24"/>
              </w:rPr>
            </w:pPr>
            <w:r>
              <w:rPr>
                <w:sz w:val="24"/>
                <w:szCs w:val="24"/>
              </w:rPr>
              <w:t>20.000.000</w:t>
            </w:r>
          </w:p>
        </w:tc>
        <w:tc>
          <w:tcPr>
            <w:tcW w:w="915" w:type="dxa"/>
          </w:tcPr>
          <w:p w14:paraId="6C271A2B" w14:textId="2AF61E78" w:rsidR="00B565FC" w:rsidRDefault="00B565FC" w:rsidP="00983EED">
            <w:pPr>
              <w:jc w:val="center"/>
              <w:rPr>
                <w:sz w:val="24"/>
                <w:szCs w:val="24"/>
              </w:rPr>
            </w:pPr>
            <w:r>
              <w:rPr>
                <w:sz w:val="24"/>
                <w:szCs w:val="24"/>
              </w:rPr>
              <w:t>1</w:t>
            </w:r>
          </w:p>
        </w:tc>
        <w:tc>
          <w:tcPr>
            <w:tcW w:w="1556" w:type="dxa"/>
          </w:tcPr>
          <w:p w14:paraId="3323E0FA" w14:textId="7015874D" w:rsidR="00B565FC" w:rsidRDefault="00B565FC" w:rsidP="00B565FC">
            <w:pPr>
              <w:jc w:val="right"/>
              <w:rPr>
                <w:sz w:val="24"/>
                <w:szCs w:val="24"/>
              </w:rPr>
            </w:pPr>
            <w:r>
              <w:rPr>
                <w:sz w:val="24"/>
                <w:szCs w:val="24"/>
              </w:rPr>
              <w:t>20.000.000</w:t>
            </w:r>
          </w:p>
        </w:tc>
        <w:tc>
          <w:tcPr>
            <w:tcW w:w="968" w:type="dxa"/>
          </w:tcPr>
          <w:p w14:paraId="027AAC51" w14:textId="77777777" w:rsidR="00B565FC" w:rsidRDefault="00B565FC" w:rsidP="00983EED">
            <w:pPr>
              <w:jc w:val="center"/>
              <w:rPr>
                <w:sz w:val="24"/>
                <w:szCs w:val="24"/>
              </w:rPr>
            </w:pPr>
          </w:p>
        </w:tc>
      </w:tr>
      <w:tr w:rsidR="00B565FC" w14:paraId="0D7A8663" w14:textId="77777777" w:rsidTr="00F75D8B">
        <w:tc>
          <w:tcPr>
            <w:tcW w:w="662" w:type="dxa"/>
          </w:tcPr>
          <w:p w14:paraId="29587F30" w14:textId="276EB63A" w:rsidR="00B565FC" w:rsidRDefault="00B565FC" w:rsidP="00983EED">
            <w:pPr>
              <w:jc w:val="center"/>
              <w:rPr>
                <w:sz w:val="24"/>
                <w:szCs w:val="24"/>
              </w:rPr>
            </w:pPr>
            <w:r>
              <w:rPr>
                <w:sz w:val="24"/>
                <w:szCs w:val="24"/>
              </w:rPr>
              <w:t>6</w:t>
            </w:r>
          </w:p>
        </w:tc>
        <w:tc>
          <w:tcPr>
            <w:tcW w:w="1476" w:type="dxa"/>
          </w:tcPr>
          <w:p w14:paraId="43140BF6" w14:textId="7E08721B" w:rsidR="00B565FC" w:rsidRDefault="00B565FC" w:rsidP="00983EED">
            <w:pPr>
              <w:jc w:val="center"/>
              <w:rPr>
                <w:sz w:val="24"/>
                <w:szCs w:val="24"/>
              </w:rPr>
            </w:pPr>
            <w:r>
              <w:rPr>
                <w:sz w:val="24"/>
                <w:szCs w:val="24"/>
              </w:rPr>
              <w:t>Giai đoạn kiểm thử</w:t>
            </w:r>
          </w:p>
        </w:tc>
        <w:tc>
          <w:tcPr>
            <w:tcW w:w="1675" w:type="dxa"/>
          </w:tcPr>
          <w:p w14:paraId="731BA6B1" w14:textId="78BDBA92" w:rsidR="00B565FC" w:rsidRDefault="00B565FC" w:rsidP="00983EED">
            <w:pPr>
              <w:jc w:val="center"/>
              <w:rPr>
                <w:sz w:val="24"/>
                <w:szCs w:val="24"/>
              </w:rPr>
            </w:pPr>
            <w:r>
              <w:rPr>
                <w:sz w:val="24"/>
                <w:szCs w:val="24"/>
              </w:rPr>
              <w:t>Kiểm thử</w:t>
            </w:r>
          </w:p>
        </w:tc>
        <w:tc>
          <w:tcPr>
            <w:tcW w:w="1518" w:type="dxa"/>
          </w:tcPr>
          <w:p w14:paraId="06D6DBB3" w14:textId="5E50B1A3" w:rsidR="00B565FC" w:rsidRDefault="00B565FC" w:rsidP="00B565FC">
            <w:pPr>
              <w:jc w:val="right"/>
              <w:rPr>
                <w:sz w:val="24"/>
                <w:szCs w:val="24"/>
              </w:rPr>
            </w:pPr>
            <w:r>
              <w:rPr>
                <w:sz w:val="24"/>
                <w:szCs w:val="24"/>
              </w:rPr>
              <w:t>15.000.000</w:t>
            </w:r>
          </w:p>
        </w:tc>
        <w:tc>
          <w:tcPr>
            <w:tcW w:w="915" w:type="dxa"/>
          </w:tcPr>
          <w:p w14:paraId="7BB71E31" w14:textId="165EA1EF" w:rsidR="00B565FC" w:rsidRDefault="00B565FC" w:rsidP="00983EED">
            <w:pPr>
              <w:jc w:val="center"/>
              <w:rPr>
                <w:sz w:val="24"/>
                <w:szCs w:val="24"/>
              </w:rPr>
            </w:pPr>
            <w:r>
              <w:rPr>
                <w:sz w:val="24"/>
                <w:szCs w:val="24"/>
              </w:rPr>
              <w:t>1</w:t>
            </w:r>
          </w:p>
        </w:tc>
        <w:tc>
          <w:tcPr>
            <w:tcW w:w="1556" w:type="dxa"/>
          </w:tcPr>
          <w:p w14:paraId="3B0E3889" w14:textId="6964B436" w:rsidR="00B565FC" w:rsidRDefault="00B565FC" w:rsidP="00B565FC">
            <w:pPr>
              <w:jc w:val="right"/>
              <w:rPr>
                <w:sz w:val="24"/>
                <w:szCs w:val="24"/>
              </w:rPr>
            </w:pPr>
            <w:r>
              <w:rPr>
                <w:sz w:val="24"/>
                <w:szCs w:val="24"/>
              </w:rPr>
              <w:t>15.000.000</w:t>
            </w:r>
          </w:p>
        </w:tc>
        <w:tc>
          <w:tcPr>
            <w:tcW w:w="968" w:type="dxa"/>
          </w:tcPr>
          <w:p w14:paraId="2B9BA7A1" w14:textId="77777777" w:rsidR="00B565FC" w:rsidRDefault="00B565FC" w:rsidP="00983EED">
            <w:pPr>
              <w:jc w:val="center"/>
              <w:rPr>
                <w:sz w:val="24"/>
                <w:szCs w:val="24"/>
              </w:rPr>
            </w:pPr>
          </w:p>
        </w:tc>
      </w:tr>
      <w:tr w:rsidR="00B565FC" w14:paraId="588FF19C" w14:textId="77777777" w:rsidTr="00F75D8B">
        <w:tc>
          <w:tcPr>
            <w:tcW w:w="662" w:type="dxa"/>
          </w:tcPr>
          <w:p w14:paraId="6CB4A089" w14:textId="2648863C" w:rsidR="00B565FC" w:rsidRDefault="00B565FC" w:rsidP="00983EED">
            <w:pPr>
              <w:jc w:val="center"/>
              <w:rPr>
                <w:sz w:val="24"/>
                <w:szCs w:val="24"/>
              </w:rPr>
            </w:pPr>
            <w:r>
              <w:rPr>
                <w:sz w:val="24"/>
                <w:szCs w:val="24"/>
              </w:rPr>
              <w:t>7</w:t>
            </w:r>
          </w:p>
        </w:tc>
        <w:tc>
          <w:tcPr>
            <w:tcW w:w="1476" w:type="dxa"/>
          </w:tcPr>
          <w:p w14:paraId="687FAA84" w14:textId="3CF1E397" w:rsidR="00B565FC" w:rsidRDefault="00B565FC" w:rsidP="00983EED">
            <w:pPr>
              <w:jc w:val="center"/>
              <w:rPr>
                <w:sz w:val="24"/>
                <w:szCs w:val="24"/>
              </w:rPr>
            </w:pPr>
            <w:r>
              <w:rPr>
                <w:sz w:val="24"/>
                <w:szCs w:val="24"/>
              </w:rPr>
              <w:t>Giai đoạn triển khai</w:t>
            </w:r>
          </w:p>
        </w:tc>
        <w:tc>
          <w:tcPr>
            <w:tcW w:w="1675" w:type="dxa"/>
          </w:tcPr>
          <w:p w14:paraId="04BD88D0" w14:textId="12F96730" w:rsidR="00B565FC" w:rsidRDefault="00B565FC" w:rsidP="00983EED">
            <w:pPr>
              <w:jc w:val="center"/>
              <w:rPr>
                <w:sz w:val="24"/>
                <w:szCs w:val="24"/>
              </w:rPr>
            </w:pPr>
            <w:r>
              <w:rPr>
                <w:sz w:val="24"/>
                <w:szCs w:val="24"/>
              </w:rPr>
              <w:t>Triển khai sản phẩm</w:t>
            </w:r>
          </w:p>
        </w:tc>
        <w:tc>
          <w:tcPr>
            <w:tcW w:w="1518" w:type="dxa"/>
          </w:tcPr>
          <w:p w14:paraId="76363487" w14:textId="119A5B07" w:rsidR="00B565FC" w:rsidRDefault="00B565FC" w:rsidP="00B565FC">
            <w:pPr>
              <w:jc w:val="right"/>
              <w:rPr>
                <w:sz w:val="24"/>
                <w:szCs w:val="24"/>
              </w:rPr>
            </w:pPr>
            <w:r>
              <w:rPr>
                <w:sz w:val="24"/>
                <w:szCs w:val="24"/>
              </w:rPr>
              <w:t>10.000.000</w:t>
            </w:r>
          </w:p>
        </w:tc>
        <w:tc>
          <w:tcPr>
            <w:tcW w:w="915" w:type="dxa"/>
          </w:tcPr>
          <w:p w14:paraId="188A1C40" w14:textId="48B8729D" w:rsidR="00B565FC" w:rsidRDefault="00B565FC" w:rsidP="00983EED">
            <w:pPr>
              <w:jc w:val="center"/>
              <w:rPr>
                <w:sz w:val="24"/>
                <w:szCs w:val="24"/>
              </w:rPr>
            </w:pPr>
            <w:r>
              <w:rPr>
                <w:sz w:val="24"/>
                <w:szCs w:val="24"/>
              </w:rPr>
              <w:t>1</w:t>
            </w:r>
          </w:p>
        </w:tc>
        <w:tc>
          <w:tcPr>
            <w:tcW w:w="1556" w:type="dxa"/>
          </w:tcPr>
          <w:p w14:paraId="056A8ACF" w14:textId="71B83B6E" w:rsidR="00B565FC" w:rsidRDefault="00B565FC" w:rsidP="00B565FC">
            <w:pPr>
              <w:jc w:val="right"/>
              <w:rPr>
                <w:sz w:val="24"/>
                <w:szCs w:val="24"/>
              </w:rPr>
            </w:pPr>
            <w:r>
              <w:rPr>
                <w:sz w:val="24"/>
                <w:szCs w:val="24"/>
              </w:rPr>
              <w:t>10.000.000</w:t>
            </w:r>
          </w:p>
        </w:tc>
        <w:tc>
          <w:tcPr>
            <w:tcW w:w="968" w:type="dxa"/>
          </w:tcPr>
          <w:p w14:paraId="635BEC95" w14:textId="77777777" w:rsidR="00B565FC" w:rsidRDefault="00B565FC" w:rsidP="00983EED">
            <w:pPr>
              <w:jc w:val="center"/>
              <w:rPr>
                <w:sz w:val="24"/>
                <w:szCs w:val="24"/>
              </w:rPr>
            </w:pPr>
          </w:p>
        </w:tc>
      </w:tr>
      <w:tr w:rsidR="00F75D8B" w14:paraId="27A4832E" w14:textId="77777777" w:rsidTr="00F75D8B">
        <w:tc>
          <w:tcPr>
            <w:tcW w:w="662" w:type="dxa"/>
          </w:tcPr>
          <w:p w14:paraId="1966E0E2" w14:textId="7AB90D2D" w:rsidR="00F75D8B" w:rsidRDefault="00F75D8B" w:rsidP="00983EED">
            <w:pPr>
              <w:jc w:val="center"/>
              <w:rPr>
                <w:sz w:val="24"/>
                <w:szCs w:val="24"/>
              </w:rPr>
            </w:pPr>
            <w:r>
              <w:rPr>
                <w:sz w:val="24"/>
                <w:szCs w:val="24"/>
              </w:rPr>
              <w:t>8</w:t>
            </w:r>
          </w:p>
        </w:tc>
        <w:tc>
          <w:tcPr>
            <w:tcW w:w="1476" w:type="dxa"/>
          </w:tcPr>
          <w:p w14:paraId="1ACDFB05" w14:textId="0D615014" w:rsidR="00F75D8B" w:rsidRDefault="00F75D8B" w:rsidP="00983EED">
            <w:pPr>
              <w:jc w:val="center"/>
              <w:rPr>
                <w:sz w:val="24"/>
                <w:szCs w:val="24"/>
              </w:rPr>
            </w:pPr>
            <w:r>
              <w:rPr>
                <w:sz w:val="24"/>
                <w:szCs w:val="24"/>
              </w:rPr>
              <w:t>Lợi nhuận</w:t>
            </w:r>
          </w:p>
        </w:tc>
        <w:tc>
          <w:tcPr>
            <w:tcW w:w="1675" w:type="dxa"/>
          </w:tcPr>
          <w:p w14:paraId="6B23BC24" w14:textId="44706F1D" w:rsidR="00F75D8B" w:rsidRDefault="00F75D8B" w:rsidP="00983EED">
            <w:pPr>
              <w:jc w:val="center"/>
              <w:rPr>
                <w:sz w:val="24"/>
                <w:szCs w:val="24"/>
              </w:rPr>
            </w:pPr>
            <w:r>
              <w:rPr>
                <w:sz w:val="24"/>
                <w:szCs w:val="24"/>
              </w:rPr>
              <w:t>10%</w:t>
            </w:r>
          </w:p>
        </w:tc>
        <w:tc>
          <w:tcPr>
            <w:tcW w:w="1518" w:type="dxa"/>
          </w:tcPr>
          <w:p w14:paraId="54F59C4D" w14:textId="77777777" w:rsidR="00F75D8B" w:rsidRDefault="00F75D8B" w:rsidP="00B565FC">
            <w:pPr>
              <w:jc w:val="right"/>
              <w:rPr>
                <w:sz w:val="24"/>
                <w:szCs w:val="24"/>
              </w:rPr>
            </w:pPr>
          </w:p>
        </w:tc>
        <w:tc>
          <w:tcPr>
            <w:tcW w:w="915" w:type="dxa"/>
          </w:tcPr>
          <w:p w14:paraId="6D7A0D1D" w14:textId="77777777" w:rsidR="00F75D8B" w:rsidRDefault="00F75D8B" w:rsidP="00983EED">
            <w:pPr>
              <w:jc w:val="center"/>
              <w:rPr>
                <w:sz w:val="24"/>
                <w:szCs w:val="24"/>
              </w:rPr>
            </w:pPr>
          </w:p>
        </w:tc>
        <w:tc>
          <w:tcPr>
            <w:tcW w:w="1556" w:type="dxa"/>
          </w:tcPr>
          <w:p w14:paraId="7E55F4E3" w14:textId="2C6C556A" w:rsidR="00F75D8B" w:rsidRDefault="00F75D8B" w:rsidP="00B565FC">
            <w:pPr>
              <w:jc w:val="right"/>
              <w:rPr>
                <w:sz w:val="24"/>
                <w:szCs w:val="24"/>
              </w:rPr>
            </w:pPr>
            <w:r>
              <w:rPr>
                <w:sz w:val="24"/>
                <w:szCs w:val="24"/>
              </w:rPr>
              <w:t>12.000.000</w:t>
            </w:r>
          </w:p>
        </w:tc>
        <w:tc>
          <w:tcPr>
            <w:tcW w:w="968" w:type="dxa"/>
          </w:tcPr>
          <w:p w14:paraId="42A0A346" w14:textId="77777777" w:rsidR="00F75D8B" w:rsidRDefault="00F75D8B" w:rsidP="00983EED">
            <w:pPr>
              <w:jc w:val="center"/>
              <w:rPr>
                <w:sz w:val="24"/>
                <w:szCs w:val="24"/>
              </w:rPr>
            </w:pPr>
          </w:p>
        </w:tc>
      </w:tr>
      <w:tr w:rsidR="00F75D8B" w14:paraId="18BBB50F" w14:textId="77777777" w:rsidTr="00F75D8B">
        <w:tc>
          <w:tcPr>
            <w:tcW w:w="662" w:type="dxa"/>
          </w:tcPr>
          <w:p w14:paraId="373BFD00" w14:textId="6752FF6C" w:rsidR="00F75D8B" w:rsidRDefault="00F75D8B" w:rsidP="00983EED">
            <w:pPr>
              <w:jc w:val="center"/>
              <w:rPr>
                <w:sz w:val="24"/>
                <w:szCs w:val="24"/>
              </w:rPr>
            </w:pPr>
            <w:r>
              <w:rPr>
                <w:sz w:val="24"/>
                <w:szCs w:val="24"/>
              </w:rPr>
              <w:t>9</w:t>
            </w:r>
          </w:p>
        </w:tc>
        <w:tc>
          <w:tcPr>
            <w:tcW w:w="1476" w:type="dxa"/>
          </w:tcPr>
          <w:p w14:paraId="1365C3AB" w14:textId="6EFEE4C7" w:rsidR="00F75D8B" w:rsidRDefault="00F75D8B" w:rsidP="00983EED">
            <w:pPr>
              <w:jc w:val="center"/>
              <w:rPr>
                <w:sz w:val="24"/>
                <w:szCs w:val="24"/>
              </w:rPr>
            </w:pPr>
            <w:r>
              <w:rPr>
                <w:sz w:val="24"/>
                <w:szCs w:val="24"/>
              </w:rPr>
              <w:t>Dự phòng</w:t>
            </w:r>
          </w:p>
        </w:tc>
        <w:tc>
          <w:tcPr>
            <w:tcW w:w="1675" w:type="dxa"/>
          </w:tcPr>
          <w:p w14:paraId="4210225B" w14:textId="77777777" w:rsidR="00F75D8B" w:rsidRDefault="00F75D8B" w:rsidP="00983EED">
            <w:pPr>
              <w:jc w:val="center"/>
              <w:rPr>
                <w:sz w:val="24"/>
                <w:szCs w:val="24"/>
              </w:rPr>
            </w:pPr>
          </w:p>
        </w:tc>
        <w:tc>
          <w:tcPr>
            <w:tcW w:w="1518" w:type="dxa"/>
          </w:tcPr>
          <w:p w14:paraId="0002CF7C" w14:textId="77777777" w:rsidR="00F75D8B" w:rsidRDefault="00F75D8B" w:rsidP="00B565FC">
            <w:pPr>
              <w:jc w:val="right"/>
              <w:rPr>
                <w:sz w:val="24"/>
                <w:szCs w:val="24"/>
              </w:rPr>
            </w:pPr>
          </w:p>
        </w:tc>
        <w:tc>
          <w:tcPr>
            <w:tcW w:w="915" w:type="dxa"/>
          </w:tcPr>
          <w:p w14:paraId="06DE7409" w14:textId="77777777" w:rsidR="00F75D8B" w:rsidRDefault="00F75D8B" w:rsidP="00983EED">
            <w:pPr>
              <w:jc w:val="center"/>
              <w:rPr>
                <w:sz w:val="24"/>
                <w:szCs w:val="24"/>
              </w:rPr>
            </w:pPr>
          </w:p>
        </w:tc>
        <w:tc>
          <w:tcPr>
            <w:tcW w:w="1556" w:type="dxa"/>
          </w:tcPr>
          <w:p w14:paraId="1F16224A" w14:textId="49104A33" w:rsidR="00F75D8B" w:rsidRDefault="00F75D8B" w:rsidP="00B565FC">
            <w:pPr>
              <w:jc w:val="right"/>
              <w:rPr>
                <w:sz w:val="24"/>
                <w:szCs w:val="24"/>
              </w:rPr>
            </w:pPr>
            <w:r>
              <w:rPr>
                <w:sz w:val="24"/>
                <w:szCs w:val="24"/>
              </w:rPr>
              <w:t>10.000.000</w:t>
            </w:r>
          </w:p>
        </w:tc>
        <w:tc>
          <w:tcPr>
            <w:tcW w:w="968" w:type="dxa"/>
          </w:tcPr>
          <w:p w14:paraId="2F2E27DA" w14:textId="77777777" w:rsidR="00F75D8B" w:rsidRDefault="00F75D8B" w:rsidP="00983EED">
            <w:pPr>
              <w:jc w:val="center"/>
              <w:rPr>
                <w:sz w:val="24"/>
                <w:szCs w:val="24"/>
              </w:rPr>
            </w:pPr>
          </w:p>
        </w:tc>
      </w:tr>
      <w:tr w:rsidR="00F75D8B" w14:paraId="4CBF147E" w14:textId="77777777" w:rsidTr="00F75D8B">
        <w:tc>
          <w:tcPr>
            <w:tcW w:w="662" w:type="dxa"/>
          </w:tcPr>
          <w:p w14:paraId="4C1535E5" w14:textId="0791174A" w:rsidR="00F75D8B" w:rsidRDefault="00F75D8B" w:rsidP="00983EED">
            <w:pPr>
              <w:jc w:val="center"/>
              <w:rPr>
                <w:sz w:val="24"/>
                <w:szCs w:val="24"/>
              </w:rPr>
            </w:pPr>
            <w:r>
              <w:rPr>
                <w:sz w:val="24"/>
                <w:szCs w:val="24"/>
              </w:rPr>
              <w:t>10</w:t>
            </w:r>
          </w:p>
        </w:tc>
        <w:tc>
          <w:tcPr>
            <w:tcW w:w="5584" w:type="dxa"/>
            <w:gridSpan w:val="4"/>
          </w:tcPr>
          <w:p w14:paraId="462A75E1" w14:textId="42D4B84B" w:rsidR="00F75D8B" w:rsidRDefault="00F75D8B" w:rsidP="00983EED">
            <w:pPr>
              <w:jc w:val="center"/>
              <w:rPr>
                <w:sz w:val="24"/>
                <w:szCs w:val="24"/>
              </w:rPr>
            </w:pPr>
            <w:r>
              <w:rPr>
                <w:sz w:val="24"/>
                <w:szCs w:val="24"/>
              </w:rPr>
              <w:t>Tổng chi phí</w:t>
            </w:r>
          </w:p>
        </w:tc>
        <w:tc>
          <w:tcPr>
            <w:tcW w:w="1556" w:type="dxa"/>
          </w:tcPr>
          <w:p w14:paraId="65F90803" w14:textId="20DD1AD0" w:rsidR="00F75D8B" w:rsidRDefault="00F75D8B" w:rsidP="00B565FC">
            <w:pPr>
              <w:jc w:val="right"/>
              <w:rPr>
                <w:sz w:val="24"/>
                <w:szCs w:val="24"/>
              </w:rPr>
            </w:pPr>
            <w:r>
              <w:rPr>
                <w:sz w:val="24"/>
                <w:szCs w:val="24"/>
              </w:rPr>
              <w:t>98.400.000</w:t>
            </w:r>
          </w:p>
        </w:tc>
        <w:tc>
          <w:tcPr>
            <w:tcW w:w="968" w:type="dxa"/>
          </w:tcPr>
          <w:p w14:paraId="1DB53BAD" w14:textId="77777777" w:rsidR="00F75D8B" w:rsidRDefault="00F75D8B" w:rsidP="00983EED">
            <w:pPr>
              <w:jc w:val="center"/>
              <w:rPr>
                <w:sz w:val="24"/>
                <w:szCs w:val="24"/>
              </w:rPr>
            </w:pPr>
          </w:p>
        </w:tc>
      </w:tr>
    </w:tbl>
    <w:p w14:paraId="285B657F" w14:textId="77777777" w:rsidR="00983EED" w:rsidRPr="00983EED" w:rsidRDefault="00983EED" w:rsidP="003D6029">
      <w:pPr>
        <w:rPr>
          <w:sz w:val="24"/>
          <w:szCs w:val="24"/>
        </w:rPr>
      </w:pP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25439152" w14:textId="77777777" w:rsidR="00027D5D" w:rsidRPr="00347441" w:rsidRDefault="00027D5D" w:rsidP="00027D5D">
      <w:pPr>
        <w:pStyle w:val="ListParagraph"/>
        <w:numPr>
          <w:ilvl w:val="0"/>
          <w:numId w:val="44"/>
        </w:numPr>
        <w:rPr>
          <w:sz w:val="24"/>
          <w:szCs w:val="24"/>
        </w:rPr>
      </w:pPr>
      <w:bookmarkStart w:id="20" w:name="_Toc527975144"/>
      <w:r w:rsidRPr="00347441">
        <w:rPr>
          <w:sz w:val="24"/>
          <w:szCs w:val="24"/>
        </w:rPr>
        <w:t>Phân chia thời gian làm việc thành 6 giai đoạn chính:</w:t>
      </w:r>
    </w:p>
    <w:p w14:paraId="2C2AAE03" w14:textId="77777777" w:rsidR="00027D5D" w:rsidRPr="00347441" w:rsidRDefault="00027D5D" w:rsidP="00027D5D">
      <w:pPr>
        <w:pStyle w:val="ListParagraph"/>
        <w:numPr>
          <w:ilvl w:val="0"/>
          <w:numId w:val="45"/>
        </w:numPr>
        <w:rPr>
          <w:sz w:val="24"/>
          <w:szCs w:val="24"/>
        </w:rPr>
      </w:pPr>
      <w:r w:rsidRPr="00347441">
        <w:rPr>
          <w:sz w:val="24"/>
          <w:szCs w:val="24"/>
        </w:rPr>
        <w:t>Giai đoạn 1: Gặp gỡ, thảo luận với khách hàng và đưa ra giải pháp phù hợp (thanh toán 10% giá trị hợp đồng).</w:t>
      </w:r>
    </w:p>
    <w:p w14:paraId="7C627DE8" w14:textId="77777777" w:rsidR="00027D5D" w:rsidRPr="00347441" w:rsidRDefault="00027D5D" w:rsidP="00027D5D">
      <w:pPr>
        <w:pStyle w:val="ListParagraph"/>
        <w:numPr>
          <w:ilvl w:val="0"/>
          <w:numId w:val="45"/>
        </w:numPr>
        <w:rPr>
          <w:sz w:val="24"/>
          <w:szCs w:val="24"/>
        </w:rPr>
      </w:pPr>
      <w:r w:rsidRPr="00347441">
        <w:rPr>
          <w:sz w:val="24"/>
          <w:szCs w:val="24"/>
        </w:rPr>
        <w:t>Giai đoạn 2: Thiết kế robot từ hình dáng, cân nặng cho tới các chuyển động (thanh toán 20% giá trị hợp đồng).</w:t>
      </w:r>
    </w:p>
    <w:p w14:paraId="69851ECC" w14:textId="77777777" w:rsidR="00027D5D" w:rsidRPr="00347441" w:rsidRDefault="00027D5D" w:rsidP="00027D5D">
      <w:pPr>
        <w:pStyle w:val="ListParagraph"/>
        <w:numPr>
          <w:ilvl w:val="0"/>
          <w:numId w:val="45"/>
        </w:numPr>
        <w:rPr>
          <w:sz w:val="24"/>
          <w:szCs w:val="24"/>
        </w:rPr>
      </w:pPr>
      <w:r w:rsidRPr="00347441">
        <w:rPr>
          <w:sz w:val="24"/>
          <w:szCs w:val="24"/>
        </w:rPr>
        <w:t>Giai đoạn 3: Đưa ra bản thử nghiệm Ver 1 của robot (có thể chuyển động) (thanh toán 20% giá trị hợp đồng).</w:t>
      </w:r>
    </w:p>
    <w:p w14:paraId="32FB5925" w14:textId="77777777" w:rsidR="00027D5D" w:rsidRPr="00347441" w:rsidRDefault="00027D5D" w:rsidP="00027D5D">
      <w:pPr>
        <w:pStyle w:val="ListParagraph"/>
        <w:numPr>
          <w:ilvl w:val="0"/>
          <w:numId w:val="45"/>
        </w:numPr>
        <w:rPr>
          <w:sz w:val="24"/>
          <w:szCs w:val="24"/>
        </w:rPr>
      </w:pPr>
      <w:r w:rsidRPr="00347441">
        <w:rPr>
          <w:sz w:val="24"/>
          <w:szCs w:val="24"/>
        </w:rPr>
        <w:t>Giai đoạn 4: Đưa ra bản thử nghiệm Ver 2 của robot (đã gắn thêm các cảm biến) (thanh toán 20% giá trị hợp đồng).</w:t>
      </w:r>
    </w:p>
    <w:p w14:paraId="6F979C88" w14:textId="77777777" w:rsidR="00027D5D" w:rsidRPr="00347441" w:rsidRDefault="00027D5D" w:rsidP="00027D5D">
      <w:pPr>
        <w:pStyle w:val="ListParagraph"/>
        <w:numPr>
          <w:ilvl w:val="0"/>
          <w:numId w:val="45"/>
        </w:numPr>
        <w:rPr>
          <w:sz w:val="24"/>
          <w:szCs w:val="24"/>
        </w:rPr>
      </w:pPr>
      <w:r w:rsidRPr="00347441">
        <w:rPr>
          <w:sz w:val="24"/>
          <w:szCs w:val="24"/>
        </w:rPr>
        <w:t>Giai đoạn 5: Đưa ra phiên bản chính thức của robot với đầy đủ các chức năng (thanh toán 20% giá trị hợp đồng).</w:t>
      </w:r>
    </w:p>
    <w:p w14:paraId="265D012C" w14:textId="77777777" w:rsidR="00027D5D" w:rsidRPr="00347441" w:rsidRDefault="00027D5D" w:rsidP="00027D5D">
      <w:pPr>
        <w:pStyle w:val="ListParagraph"/>
        <w:numPr>
          <w:ilvl w:val="0"/>
          <w:numId w:val="45"/>
        </w:numPr>
        <w:rPr>
          <w:sz w:val="24"/>
          <w:szCs w:val="24"/>
        </w:rPr>
      </w:pPr>
      <w:r w:rsidRPr="00347441">
        <w:rPr>
          <w:sz w:val="24"/>
          <w:szCs w:val="24"/>
        </w:rPr>
        <w:t>Giai đoạn 6: Thực hiện việc chuyển giao robot cho khách hàng, thực hiện bảo hành và khắc phục sự cố nếu có (thanh toán 10% giá trị hợp đồng).</w:t>
      </w:r>
    </w:p>
    <w:p w14:paraId="5902C0E3" w14:textId="77777777" w:rsidR="00027D5D" w:rsidRPr="00347441" w:rsidRDefault="00027D5D" w:rsidP="00027D5D">
      <w:pPr>
        <w:pStyle w:val="ListParagraph"/>
        <w:numPr>
          <w:ilvl w:val="0"/>
          <w:numId w:val="44"/>
        </w:numPr>
        <w:rPr>
          <w:sz w:val="24"/>
          <w:szCs w:val="24"/>
        </w:rPr>
      </w:pPr>
      <w:r w:rsidRPr="00347441">
        <w:rPr>
          <w:sz w:val="24"/>
          <w:szCs w:val="24"/>
        </w:rPr>
        <w:t>Thời gian thực hiện 5 giai đoạn đầu là 5 tháng, thời gian thực hiện giai đoạn 6 là 2 tháng.</w:t>
      </w:r>
    </w:p>
    <w:p w14:paraId="6C4B20CD" w14:textId="46A1E73E" w:rsidR="00DE0787" w:rsidRDefault="00DE0787" w:rsidP="00DE0787">
      <w:pPr>
        <w:pStyle w:val="Heading1"/>
      </w:pPr>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4AE78EA4" w14:textId="1317578B" w:rsidR="00440495" w:rsidRPr="00440495" w:rsidRDefault="00B72F55" w:rsidP="00440495">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4115C" w14:textId="77777777" w:rsidR="006D7891" w:rsidRDefault="006D7891">
      <w:r>
        <w:separator/>
      </w:r>
    </w:p>
    <w:p w14:paraId="465AD581" w14:textId="77777777" w:rsidR="006D7891" w:rsidRDefault="006D7891"/>
  </w:endnote>
  <w:endnote w:type="continuationSeparator" w:id="0">
    <w:p w14:paraId="77217CD3" w14:textId="77777777" w:rsidR="006D7891" w:rsidRDefault="006D7891">
      <w:r>
        <w:continuationSeparator/>
      </w:r>
    </w:p>
    <w:p w14:paraId="5ABE931A" w14:textId="77777777" w:rsidR="006D7891" w:rsidRDefault="006D7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F584DDC" w:rsidR="00F75D8B" w:rsidRPr="009A57EC" w:rsidRDefault="00F75D8B"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27D5D">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AF73" w14:textId="77777777" w:rsidR="00F75D8B" w:rsidRPr="00932976" w:rsidRDefault="00F75D8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F75D8B" w:rsidRDefault="00F75D8B"/>
  <w:p w14:paraId="7F403060" w14:textId="77777777" w:rsidR="00F75D8B" w:rsidRDefault="00F75D8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9273D9D" w:rsidR="00F75D8B" w:rsidRPr="001022FF" w:rsidRDefault="00F75D8B"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24867">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24867">
      <w:rPr>
        <w:i/>
        <w:noProof/>
        <w:color w:val="C00000"/>
        <w:lang w:eastAsia="ar-SA" w:bidi="ar-SA"/>
      </w:rPr>
      <w:t>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F75D8B" w:rsidRDefault="00F75D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F823F" w14:textId="77777777" w:rsidR="006D7891" w:rsidRDefault="006D7891">
      <w:r>
        <w:separator/>
      </w:r>
    </w:p>
    <w:p w14:paraId="2AE4615C" w14:textId="77777777" w:rsidR="006D7891" w:rsidRDefault="006D7891"/>
  </w:footnote>
  <w:footnote w:type="continuationSeparator" w:id="0">
    <w:p w14:paraId="1030D886" w14:textId="77777777" w:rsidR="006D7891" w:rsidRDefault="006D7891">
      <w:r>
        <w:continuationSeparator/>
      </w:r>
    </w:p>
    <w:p w14:paraId="3CEF4387" w14:textId="77777777" w:rsidR="006D7891" w:rsidRDefault="006D789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F75D8B" w:rsidRPr="009A57EC" w:rsidRDefault="00F75D8B"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F75D8B" w:rsidRDefault="00F75D8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08ECF44" w:rsidR="00F75D8B" w:rsidRPr="00AB15C8" w:rsidRDefault="00F75D8B"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F75D8B" w:rsidRPr="00D51159" w:rsidRDefault="00F75D8B"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F75D8B" w:rsidRPr="00D51159" w:rsidRDefault="00F75D8B"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sidR="00924867">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sidR="00924867">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sidR="00924867">
      <w:rPr>
        <w:i/>
        <w:color w:val="C00000"/>
        <w:lang w:eastAsia="ar-SA" w:bidi="ar-SA"/>
      </w:rPr>
      <w:t>Document Subject</w:t>
    </w:r>
    <w:r>
      <w:rPr>
        <w:i/>
        <w:color w:val="C00000"/>
        <w:lang w:eastAsia="ar-SA" w:bidi="ar-SA"/>
      </w:rPr>
      <w:fldChar w:fldCharType="end"/>
    </w:r>
  </w:p>
  <w:p w14:paraId="3C989147" w14:textId="77777777" w:rsidR="00F75D8B" w:rsidRDefault="00F75D8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F75D8B" w:rsidRDefault="00F75D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A8CE92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6DE1DB0"/>
    <w:multiLevelType w:val="hybridMultilevel"/>
    <w:tmpl w:val="4474A8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AF57903"/>
    <w:multiLevelType w:val="hybridMultilevel"/>
    <w:tmpl w:val="40F443E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3"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6"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F61105"/>
    <w:multiLevelType w:val="hybridMultilevel"/>
    <w:tmpl w:val="652005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00D6EEA"/>
    <w:multiLevelType w:val="hybridMultilevel"/>
    <w:tmpl w:val="8E34D4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4"/>
  </w:num>
  <w:num w:numId="21">
    <w:abstractNumId w:val="43"/>
  </w:num>
  <w:num w:numId="22">
    <w:abstractNumId w:val="21"/>
  </w:num>
  <w:num w:numId="23">
    <w:abstractNumId w:val="19"/>
  </w:num>
  <w:num w:numId="24">
    <w:abstractNumId w:val="25"/>
  </w:num>
  <w:num w:numId="25">
    <w:abstractNumId w:val="29"/>
  </w:num>
  <w:num w:numId="26">
    <w:abstractNumId w:val="26"/>
  </w:num>
  <w:num w:numId="27">
    <w:abstractNumId w:val="39"/>
  </w:num>
  <w:num w:numId="28">
    <w:abstractNumId w:val="31"/>
  </w:num>
  <w:num w:numId="29">
    <w:abstractNumId w:val="20"/>
  </w:num>
  <w:num w:numId="30">
    <w:abstractNumId w:val="18"/>
  </w:num>
  <w:num w:numId="31">
    <w:abstractNumId w:val="38"/>
  </w:num>
  <w:num w:numId="32">
    <w:abstractNumId w:val="28"/>
  </w:num>
  <w:num w:numId="33">
    <w:abstractNumId w:val="35"/>
  </w:num>
  <w:num w:numId="34">
    <w:abstractNumId w:val="36"/>
  </w:num>
  <w:num w:numId="35">
    <w:abstractNumId w:val="24"/>
  </w:num>
  <w:num w:numId="36">
    <w:abstractNumId w:val="34"/>
  </w:num>
  <w:num w:numId="37">
    <w:abstractNumId w:val="23"/>
  </w:num>
  <w:num w:numId="38">
    <w:abstractNumId w:val="33"/>
  </w:num>
  <w:num w:numId="39">
    <w:abstractNumId w:val="27"/>
  </w:num>
  <w:num w:numId="40">
    <w:abstractNumId w:val="42"/>
  </w:num>
  <w:num w:numId="41">
    <w:abstractNumId w:val="30"/>
  </w:num>
  <w:num w:numId="42">
    <w:abstractNumId w:val="41"/>
  </w:num>
  <w:num w:numId="43">
    <w:abstractNumId w:val="37"/>
  </w:num>
  <w:num w:numId="44">
    <w:abstractNumId w:val="3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7D5D"/>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D7891"/>
    <w:rsid w:val="006E1B96"/>
    <w:rsid w:val="006E1FFE"/>
    <w:rsid w:val="006F1552"/>
    <w:rsid w:val="006F30A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5676"/>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3EED"/>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75D8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nhncn@ahlv.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home@ahlv.com.v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bkt.com.vn" TargetMode="External"/><Relationship Id="rId5" Type="http://schemas.openxmlformats.org/officeDocument/2006/relationships/webSettings" Target="webSettings.xml"/><Relationship Id="rId15" Type="http://schemas.openxmlformats.org/officeDocument/2006/relationships/hyperlink" Target="mailto:hieulv@ahlv.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uongnt@ahlv.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D1C13-B4C2-4B4E-BB56-F03B408A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10237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10</cp:revision>
  <cp:lastPrinted>2008-03-13T11:02:00Z</cp:lastPrinted>
  <dcterms:created xsi:type="dcterms:W3CDTF">2018-12-03T02:40:00Z</dcterms:created>
  <dcterms:modified xsi:type="dcterms:W3CDTF">2018-12-16T05:11:00Z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